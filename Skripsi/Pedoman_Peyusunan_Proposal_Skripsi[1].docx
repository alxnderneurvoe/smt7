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4E" w:rsidRDefault="0045794E">
      <w:pPr>
        <w:spacing w:before="8" w:line="120" w:lineRule="exact"/>
        <w:rPr>
          <w:sz w:val="12"/>
          <w:szCs w:val="12"/>
        </w:rPr>
      </w:pPr>
    </w:p>
    <w:p w:rsidR="0045794E" w:rsidRDefault="0045794E">
      <w:pPr>
        <w:spacing w:line="200" w:lineRule="exact"/>
      </w:pPr>
    </w:p>
    <w:p w:rsidR="0045794E" w:rsidRDefault="0045794E">
      <w:pPr>
        <w:spacing w:line="276" w:lineRule="auto"/>
        <w:ind w:right="51"/>
        <w:jc w:val="center"/>
        <w:rPr>
          <w:b/>
          <w:sz w:val="28"/>
          <w:szCs w:val="28"/>
        </w:rPr>
      </w:pPr>
    </w:p>
    <w:p w:rsidR="0045794E" w:rsidRDefault="009D3948">
      <w:pPr>
        <w:spacing w:line="276" w:lineRule="auto"/>
        <w:ind w:right="51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PEDOMAN PENYUSUNAN</w:t>
      </w:r>
      <w:r>
        <w:rPr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PROPOSAL SKRIPSI</w:t>
      </w: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before="7" w:line="260" w:lineRule="exact"/>
        <w:rPr>
          <w:sz w:val="26"/>
          <w:szCs w:val="26"/>
        </w:rPr>
      </w:pPr>
    </w:p>
    <w:p w:rsidR="0045794E" w:rsidRDefault="0045794E">
      <w:pPr>
        <w:ind w:left="2507"/>
        <w:jc w:val="center"/>
      </w:pPr>
    </w:p>
    <w:p w:rsidR="0045794E" w:rsidRDefault="0045794E">
      <w:pPr>
        <w:ind w:left="2507"/>
      </w:pPr>
    </w:p>
    <w:p w:rsidR="0045794E" w:rsidRDefault="0045794E">
      <w:pPr>
        <w:spacing w:line="200" w:lineRule="exact"/>
      </w:pPr>
    </w:p>
    <w:p w:rsidR="0045794E" w:rsidRDefault="009D3948">
      <w:pPr>
        <w:spacing w:line="200" w:lineRule="exact"/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76835</wp:posOffset>
            </wp:positionV>
            <wp:extent cx="1510030" cy="142621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before="13" w:line="220" w:lineRule="exact"/>
        <w:rPr>
          <w:sz w:val="22"/>
          <w:szCs w:val="22"/>
        </w:rPr>
      </w:pPr>
    </w:p>
    <w:p w:rsidR="0045794E" w:rsidRDefault="0045794E">
      <w:pPr>
        <w:spacing w:before="23"/>
        <w:ind w:left="3534" w:right="3535"/>
        <w:jc w:val="center"/>
        <w:rPr>
          <w:sz w:val="28"/>
          <w:szCs w:val="28"/>
        </w:rPr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9D3948">
      <w:pPr>
        <w:spacing w:line="348" w:lineRule="auto"/>
        <w:ind w:left="1000" w:right="51"/>
        <w:rPr>
          <w:sz w:val="28"/>
          <w:szCs w:val="28"/>
        </w:rPr>
      </w:pPr>
      <w:r>
        <w:rPr>
          <w:b/>
          <w:sz w:val="28"/>
          <w:szCs w:val="28"/>
        </w:rPr>
        <w:t>JURUSAN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TEKNOLOGI INFORMASI DAN KOMPUTER </w:t>
      </w:r>
    </w:p>
    <w:p w:rsidR="0045794E" w:rsidRDefault="009D3948">
      <w:pPr>
        <w:spacing w:before="7"/>
        <w:ind w:left="4098" w:right="4098"/>
        <w:jc w:val="center"/>
        <w:rPr>
          <w:b/>
          <w:spacing w:val="1"/>
          <w:w w:val="99"/>
          <w:sz w:val="28"/>
          <w:szCs w:val="28"/>
        </w:rPr>
      </w:pPr>
      <w:r>
        <w:rPr>
          <w:b/>
          <w:spacing w:val="1"/>
          <w:w w:val="99"/>
          <w:sz w:val="28"/>
          <w:szCs w:val="28"/>
        </w:rPr>
        <w:t>2021</w:t>
      </w:r>
    </w:p>
    <w:p w:rsidR="0045794E" w:rsidRDefault="0045794E">
      <w:pPr>
        <w:spacing w:before="7"/>
        <w:ind w:left="4098" w:right="4098"/>
        <w:jc w:val="center"/>
        <w:rPr>
          <w:b/>
          <w:spacing w:val="1"/>
          <w:w w:val="99"/>
          <w:sz w:val="28"/>
          <w:szCs w:val="28"/>
        </w:rPr>
      </w:pPr>
    </w:p>
    <w:p w:rsidR="0045794E" w:rsidRDefault="0045794E">
      <w:pPr>
        <w:spacing w:before="7"/>
        <w:ind w:left="4098" w:right="4098"/>
        <w:jc w:val="center"/>
        <w:rPr>
          <w:b/>
          <w:spacing w:val="1"/>
          <w:w w:val="99"/>
          <w:sz w:val="28"/>
          <w:szCs w:val="28"/>
        </w:rPr>
      </w:pPr>
    </w:p>
    <w:p w:rsidR="0045794E" w:rsidRDefault="0045794E">
      <w:pPr>
        <w:spacing w:before="7"/>
        <w:ind w:left="4098" w:right="4098"/>
        <w:jc w:val="center"/>
        <w:rPr>
          <w:b/>
          <w:spacing w:val="1"/>
          <w:w w:val="99"/>
          <w:sz w:val="28"/>
          <w:szCs w:val="28"/>
        </w:rPr>
      </w:pPr>
    </w:p>
    <w:p w:rsidR="00372736" w:rsidRDefault="00372736">
      <w:pPr>
        <w:rPr>
          <w:b/>
          <w:spacing w:val="1"/>
          <w:w w:val="99"/>
          <w:sz w:val="24"/>
          <w:szCs w:val="24"/>
        </w:rPr>
      </w:pPr>
      <w:r>
        <w:rPr>
          <w:b/>
          <w:spacing w:val="1"/>
          <w:w w:val="99"/>
          <w:sz w:val="24"/>
          <w:szCs w:val="24"/>
        </w:rPr>
        <w:br w:type="page"/>
      </w:r>
    </w:p>
    <w:p w:rsidR="0045794E" w:rsidRDefault="009D3948">
      <w:pPr>
        <w:spacing w:line="360" w:lineRule="auto"/>
        <w:ind w:right="4098"/>
        <w:rPr>
          <w:b/>
          <w:spacing w:val="1"/>
          <w:w w:val="99"/>
          <w:sz w:val="24"/>
          <w:szCs w:val="24"/>
        </w:rPr>
      </w:pPr>
      <w:r>
        <w:rPr>
          <w:b/>
          <w:spacing w:val="1"/>
          <w:w w:val="99"/>
          <w:sz w:val="24"/>
          <w:szCs w:val="24"/>
        </w:rPr>
        <w:lastRenderedPageBreak/>
        <w:t xml:space="preserve">TIM </w:t>
      </w:r>
      <w:proofErr w:type="gramStart"/>
      <w:r>
        <w:rPr>
          <w:b/>
          <w:spacing w:val="1"/>
          <w:w w:val="99"/>
          <w:sz w:val="24"/>
          <w:szCs w:val="24"/>
        </w:rPr>
        <w:t>PENYUSUN :</w:t>
      </w:r>
      <w:proofErr w:type="gramEnd"/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Penanggungjawab</w:t>
      </w:r>
      <w:r>
        <w:rPr>
          <w:sz w:val="24"/>
          <w:szCs w:val="24"/>
        </w:rPr>
        <w:tab/>
        <w:t>: Ketua Jurusan Teknologi Informasi dan Komputer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Ketua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Huzaeni.,</w:t>
      </w:r>
      <w:proofErr w:type="gramEnd"/>
      <w:r>
        <w:rPr>
          <w:sz w:val="24"/>
          <w:szCs w:val="24"/>
        </w:rPr>
        <w:t xml:space="preserve"> S. ST., M. IT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Wakil </w:t>
      </w:r>
      <w:r>
        <w:rPr>
          <w:sz w:val="24"/>
          <w:szCs w:val="24"/>
        </w:rPr>
        <w:t>Ketua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Fachri Yanuar, SST., MT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Sekretaris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Muhammad Nasir, ST., MT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Anggota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Dra. Jamilah., M. Si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Mustainul Abdi, SST., MT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Mursyidah, ST., MT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Salahuddin, ST., M. Cs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Mahdi, ST., M.Cs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Muhammad Arhami., S. Si., M. Kom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45794E">
      <w:pPr>
        <w:pStyle w:val="ListParagraph"/>
        <w:spacing w:line="360" w:lineRule="auto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6"/>
        </w:numPr>
        <w:spacing w:line="360" w:lineRule="auto"/>
        <w:ind w:left="360" w:right="-30" w:hanging="26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PENDAHULUAN</w:t>
      </w:r>
    </w:p>
    <w:p w:rsidR="0045794E" w:rsidRDefault="009D3948">
      <w:pPr>
        <w:spacing w:line="360" w:lineRule="auto"/>
        <w:ind w:left="100" w:right="78" w:firstLine="751"/>
        <w:jc w:val="both"/>
        <w:rPr>
          <w:sz w:val="24"/>
          <w:szCs w:val="24"/>
        </w:rPr>
      </w:pPr>
      <w:r>
        <w:rPr>
          <w:sz w:val="24"/>
          <w:szCs w:val="24"/>
        </w:rPr>
        <w:t>Proposal Skripsi (selanj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tnya disebut sebagai propos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l)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erupakan usulan yang berisi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baran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5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yang</w:t>
      </w:r>
      <w:r>
        <w:rPr>
          <w:spacing w:val="54"/>
          <w:sz w:val="24"/>
          <w:szCs w:val="24"/>
        </w:rPr>
        <w:t xml:space="preserve">  </w:t>
      </w:r>
      <w:r>
        <w:rPr>
          <w:sz w:val="24"/>
          <w:szCs w:val="24"/>
        </w:rPr>
        <w:t>dijad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kan</w:t>
      </w:r>
      <w:proofErr w:type="gramEnd"/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kontrak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menyusun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skripsi.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proposal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bagian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besar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yaitu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bagian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al, bagian inti, da</w:t>
      </w:r>
      <w:r>
        <w:rPr>
          <w:sz w:val="24"/>
          <w:szCs w:val="24"/>
        </w:rPr>
        <w:t>n bagian akhir.</w:t>
      </w:r>
      <w:proofErr w:type="gramEnd"/>
    </w:p>
    <w:p w:rsidR="0045794E" w:rsidRDefault="009D394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Bagian Awal Proposal </w:t>
      </w:r>
    </w:p>
    <w:p w:rsidR="0045794E" w:rsidRDefault="009D3948">
      <w:pPr>
        <w:pStyle w:val="ListParagraph"/>
        <w:spacing w:line="360" w:lineRule="auto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Bagian ini terdiri dari:</w:t>
      </w:r>
    </w:p>
    <w:p w:rsidR="0045794E" w:rsidRDefault="009D3948">
      <w:pPr>
        <w:pStyle w:val="ListParagraph"/>
        <w:numPr>
          <w:ilvl w:val="0"/>
          <w:numId w:val="5"/>
        </w:numPr>
        <w:spacing w:line="360" w:lineRule="auto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Lembar Judul</w:t>
      </w:r>
    </w:p>
    <w:p w:rsidR="0045794E" w:rsidRDefault="009D394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Lembar Pengesahan</w:t>
      </w:r>
    </w:p>
    <w:p w:rsidR="0045794E" w:rsidRDefault="009D394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Ringkasan</w:t>
      </w:r>
    </w:p>
    <w:p w:rsidR="0045794E" w:rsidRDefault="0045794E">
      <w:pPr>
        <w:spacing w:line="360" w:lineRule="auto"/>
        <w:rPr>
          <w:sz w:val="13"/>
          <w:szCs w:val="13"/>
        </w:rPr>
      </w:pPr>
    </w:p>
    <w:p w:rsidR="0045794E" w:rsidRDefault="009D394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Bagian Inti</w:t>
      </w:r>
    </w:p>
    <w:p w:rsidR="0045794E" w:rsidRDefault="009D394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Bagian </w:t>
      </w:r>
      <w:proofErr w:type="gramStart"/>
      <w:r>
        <w:rPr>
          <w:sz w:val="24"/>
          <w:szCs w:val="24"/>
        </w:rPr>
        <w:t>ini  terdiri</w:t>
      </w:r>
      <w:proofErr w:type="gramEnd"/>
      <w:r>
        <w:rPr>
          <w:sz w:val="24"/>
          <w:szCs w:val="24"/>
        </w:rPr>
        <w:t xml:space="preserve"> dari:</w:t>
      </w:r>
    </w:p>
    <w:p w:rsidR="0045794E" w:rsidRDefault="0045794E">
      <w:pPr>
        <w:spacing w:line="360" w:lineRule="auto"/>
        <w:rPr>
          <w:sz w:val="13"/>
          <w:szCs w:val="13"/>
        </w:rPr>
      </w:pP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Judul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Belakang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asalah,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usan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asalah, 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Tujuan Penelitian 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Batasan Masalah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Manfaat Penelitian 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Tinjauan Pustaka,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Me</w:t>
      </w:r>
      <w:r>
        <w:rPr>
          <w:sz w:val="24"/>
          <w:szCs w:val="24"/>
        </w:rPr>
        <w:t xml:space="preserve">todologi Penelitian 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Jadwal Pelaksanaan Penelitian</w:t>
      </w:r>
    </w:p>
    <w:p w:rsidR="0045794E" w:rsidRDefault="009D39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Rencana Anggaran Penelitian</w:t>
      </w:r>
    </w:p>
    <w:p w:rsidR="0045794E" w:rsidRDefault="0045794E">
      <w:pPr>
        <w:spacing w:line="360" w:lineRule="auto"/>
        <w:rPr>
          <w:sz w:val="11"/>
          <w:szCs w:val="11"/>
        </w:rPr>
      </w:pPr>
    </w:p>
    <w:p w:rsidR="0045794E" w:rsidRDefault="009D3948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78"/>
        <w:jc w:val="both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>Bagian Akhir</w:t>
      </w:r>
    </w:p>
    <w:p w:rsidR="0045794E" w:rsidRDefault="009D3948">
      <w:pPr>
        <w:tabs>
          <w:tab w:val="left" w:pos="820"/>
        </w:tabs>
        <w:spacing w:line="360" w:lineRule="auto"/>
        <w:ind w:left="82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Bagian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akhir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proposal</w:t>
      </w:r>
      <w:r>
        <w:rPr>
          <w:spacing w:val="4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proyek akhir berisi 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ftar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pustaka.</w:t>
      </w:r>
      <w:proofErr w:type="gramEnd"/>
      <w:r>
        <w:rPr>
          <w:sz w:val="24"/>
          <w:szCs w:val="24"/>
        </w:rPr>
        <w:t xml:space="preserve"> Daftar pustaka merupakan daftar yang memuat berbagai sumber yang dijadikan rujuka</w:t>
      </w:r>
      <w:r>
        <w:rPr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>dalam  penyusunan</w:t>
      </w:r>
      <w:proofErr w:type="gramEnd"/>
      <w:r>
        <w:rPr>
          <w:sz w:val="24"/>
          <w:szCs w:val="24"/>
        </w:rPr>
        <w:t xml:space="preserve"> proposal tersebut dan laporannya. Sumber </w:t>
      </w:r>
      <w:proofErr w:type="gramStart"/>
      <w:r>
        <w:rPr>
          <w:sz w:val="24"/>
          <w:szCs w:val="24"/>
        </w:rPr>
        <w:t>yang  dicantu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kan</w:t>
      </w:r>
      <w:proofErr w:type="gramEnd"/>
      <w:r>
        <w:rPr>
          <w:sz w:val="24"/>
          <w:szCs w:val="24"/>
        </w:rPr>
        <w:t xml:space="preserve"> dalam daftar  pustaka adalah buku-buku atau artikel yang benar-benar mendukung penyusunan proposal proyek akhir dan dapat dipastikan  dalam proposal yang </w:t>
      </w:r>
      <w:r>
        <w:rPr>
          <w:sz w:val="24"/>
          <w:szCs w:val="24"/>
        </w:rPr>
        <w:lastRenderedPageBreak/>
        <w:t>dimaksud terdapat kutip</w:t>
      </w:r>
      <w:r>
        <w:rPr>
          <w:sz w:val="24"/>
          <w:szCs w:val="24"/>
        </w:rPr>
        <w:t xml:space="preserve">an dari sumber yang dicantumkan dalam daftar pustakanya.  Sumber </w:t>
      </w:r>
      <w:proofErr w:type="gramStart"/>
      <w:r>
        <w:rPr>
          <w:sz w:val="24"/>
          <w:szCs w:val="24"/>
        </w:rPr>
        <w:t>yang  digunakan</w:t>
      </w:r>
      <w:proofErr w:type="gramEnd"/>
      <w:r>
        <w:rPr>
          <w:sz w:val="24"/>
          <w:szCs w:val="24"/>
        </w:rPr>
        <w:t xml:space="preserve"> dapat berupa buku-buku yang ber-ISN dan artikel dari jurnal ber-ISBN. Dalam </w:t>
      </w:r>
      <w:proofErr w:type="gramStart"/>
      <w:r>
        <w:rPr>
          <w:sz w:val="24"/>
          <w:szCs w:val="24"/>
        </w:rPr>
        <w:t>proposal  digunakan</w:t>
      </w:r>
      <w:proofErr w:type="gramEnd"/>
      <w:r>
        <w:rPr>
          <w:sz w:val="24"/>
          <w:szCs w:val="24"/>
        </w:rPr>
        <w:t xml:space="preserve"> minimal 10 sumber, baik  artikel, maupun buku yang dijadikan rujukan dan dicant</w:t>
      </w:r>
      <w:r>
        <w:rPr>
          <w:sz w:val="24"/>
          <w:szCs w:val="24"/>
        </w:rPr>
        <w:t>umkan dalam daftar pustaka.</w:t>
      </w:r>
    </w:p>
    <w:p w:rsidR="0045794E" w:rsidRDefault="0045794E">
      <w:pPr>
        <w:tabs>
          <w:tab w:val="left" w:pos="820"/>
        </w:tabs>
        <w:spacing w:line="360" w:lineRule="auto"/>
        <w:ind w:right="78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6"/>
        </w:numPr>
        <w:spacing w:line="360" w:lineRule="auto"/>
        <w:ind w:left="450" w:right="71" w:hanging="450"/>
        <w:rPr>
          <w:sz w:val="24"/>
          <w:szCs w:val="24"/>
        </w:rPr>
      </w:pPr>
      <w:r>
        <w:rPr>
          <w:sz w:val="24"/>
          <w:szCs w:val="24"/>
        </w:rPr>
        <w:t>KETENTUAN UMUM</w:t>
      </w:r>
    </w:p>
    <w:p w:rsidR="0045794E" w:rsidRDefault="009D3948">
      <w:pPr>
        <w:spacing w:line="360" w:lineRule="auto"/>
        <w:ind w:left="100" w:right="71" w:firstLine="620"/>
        <w:rPr>
          <w:sz w:val="24"/>
          <w:szCs w:val="24"/>
        </w:rPr>
      </w:pPr>
      <w:r>
        <w:rPr>
          <w:sz w:val="24"/>
          <w:szCs w:val="24"/>
        </w:rPr>
        <w:t>Dalam</w:t>
      </w:r>
      <w:r>
        <w:rPr>
          <w:spacing w:val="-2"/>
          <w:sz w:val="24"/>
          <w:szCs w:val="24"/>
        </w:rPr>
        <w:t xml:space="preserve"> m</w:t>
      </w:r>
      <w:r>
        <w:rPr>
          <w:sz w:val="24"/>
          <w:szCs w:val="24"/>
        </w:rPr>
        <w:t>enyusun proposal, ada beberapa hal umum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harus </w:t>
      </w:r>
      <w:proofErr w:type="gramStart"/>
      <w:r>
        <w:rPr>
          <w:sz w:val="24"/>
          <w:szCs w:val="24"/>
        </w:rPr>
        <w:t>diperhatikan :</w:t>
      </w:r>
      <w:proofErr w:type="gramEnd"/>
    </w:p>
    <w:p w:rsidR="0045794E" w:rsidRDefault="009D3948">
      <w:pPr>
        <w:spacing w:line="360" w:lineRule="auto"/>
        <w:ind w:left="1080" w:right="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b/>
          <w:sz w:val="24"/>
          <w:szCs w:val="24"/>
        </w:rPr>
        <w:t>Kertas.</w:t>
      </w:r>
    </w:p>
    <w:p w:rsidR="0045794E" w:rsidRDefault="009D3948">
      <w:pPr>
        <w:pStyle w:val="ListParagraph"/>
        <w:numPr>
          <w:ilvl w:val="0"/>
          <w:numId w:val="6"/>
        </w:numPr>
        <w:spacing w:line="360" w:lineRule="auto"/>
        <w:ind w:left="1800" w:right="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Jenis kertas yang </w:t>
      </w:r>
      <w:proofErr w:type="gramStart"/>
      <w:r>
        <w:rPr>
          <w:sz w:val="24"/>
          <w:szCs w:val="24"/>
        </w:rPr>
        <w:t>digunakan  HVS</w:t>
      </w:r>
      <w:proofErr w:type="gramEnd"/>
      <w:r>
        <w:rPr>
          <w:sz w:val="24"/>
          <w:szCs w:val="24"/>
        </w:rPr>
        <w:t xml:space="preserve"> putih polos.</w:t>
      </w:r>
    </w:p>
    <w:p w:rsidR="0045794E" w:rsidRDefault="009D3948">
      <w:pPr>
        <w:pStyle w:val="ListParagraph"/>
        <w:numPr>
          <w:ilvl w:val="0"/>
          <w:numId w:val="6"/>
        </w:numPr>
        <w:spacing w:line="360" w:lineRule="auto"/>
        <w:ind w:left="1800" w:right="18"/>
        <w:jc w:val="both"/>
        <w:rPr>
          <w:sz w:val="24"/>
          <w:szCs w:val="24"/>
        </w:rPr>
      </w:pPr>
      <w:r>
        <w:rPr>
          <w:sz w:val="24"/>
          <w:szCs w:val="24"/>
        </w:rPr>
        <w:t>Kertas yang digunakan untuk proposal</w:t>
      </w:r>
      <w:r>
        <w:rPr>
          <w:spacing w:val="1"/>
          <w:sz w:val="24"/>
          <w:szCs w:val="24"/>
        </w:rPr>
        <w:t xml:space="preserve"> berukuran </w:t>
      </w:r>
      <w:r>
        <w:rPr>
          <w:sz w:val="24"/>
          <w:szCs w:val="24"/>
        </w:rPr>
        <w:t>A4 (21cm x 29,7</w:t>
      </w:r>
      <w:r>
        <w:rPr>
          <w:spacing w:val="2"/>
          <w:sz w:val="24"/>
          <w:szCs w:val="24"/>
        </w:rPr>
        <w:t>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)</w:t>
      </w:r>
    </w:p>
    <w:p w:rsidR="0045794E" w:rsidRDefault="009D3948">
      <w:pPr>
        <w:pStyle w:val="ListParagraph"/>
        <w:numPr>
          <w:ilvl w:val="0"/>
          <w:numId w:val="6"/>
        </w:numPr>
        <w:spacing w:line="360" w:lineRule="auto"/>
        <w:ind w:left="1800" w:right="18"/>
        <w:jc w:val="both"/>
        <w:rPr>
          <w:sz w:val="24"/>
          <w:szCs w:val="24"/>
        </w:rPr>
      </w:pPr>
      <w:r>
        <w:rPr>
          <w:sz w:val="24"/>
          <w:szCs w:val="24"/>
        </w:rPr>
        <w:t>Pengaturan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margin  untuk</w:t>
      </w:r>
      <w:proofErr w:type="gramEnd"/>
      <w:r>
        <w:rPr>
          <w:sz w:val="24"/>
          <w:szCs w:val="24"/>
        </w:rPr>
        <w:t xml:space="preserve"> naskah proposal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tepi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atas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4cm,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tepi bawah 3c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, tepi kiri 4cm dan tepi kanan 3c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45794E" w:rsidRDefault="009D3948">
      <w:pPr>
        <w:pStyle w:val="ListParagraph"/>
        <w:numPr>
          <w:ilvl w:val="0"/>
          <w:numId w:val="6"/>
        </w:numPr>
        <w:spacing w:line="360" w:lineRule="auto"/>
        <w:ind w:left="1800" w:right="28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Tebal kertas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al 70gr. </w:t>
      </w:r>
    </w:p>
    <w:p w:rsidR="0045794E" w:rsidRDefault="009D3948">
      <w:pPr>
        <w:spacing w:line="360" w:lineRule="auto"/>
        <w:ind w:left="1080" w:right="5878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b/>
          <w:sz w:val="24"/>
          <w:szCs w:val="24"/>
        </w:rPr>
        <w:t>Huruf.</w:t>
      </w:r>
    </w:p>
    <w:p w:rsidR="0045794E" w:rsidRDefault="009D3948">
      <w:pPr>
        <w:pStyle w:val="ListParagraph"/>
        <w:numPr>
          <w:ilvl w:val="1"/>
          <w:numId w:val="17"/>
        </w:numPr>
        <w:spacing w:line="360" w:lineRule="auto"/>
        <w:ind w:left="1880" w:right="18" w:hanging="450"/>
        <w:jc w:val="both"/>
        <w:rPr>
          <w:sz w:val="24"/>
          <w:szCs w:val="24"/>
        </w:rPr>
      </w:pPr>
      <w:r>
        <w:rPr>
          <w:sz w:val="24"/>
          <w:szCs w:val="24"/>
        </w:rPr>
        <w:t>Naskah proposal diketik dengan huruf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 New Ro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 ukuran 12.</w:t>
      </w:r>
    </w:p>
    <w:p w:rsidR="0045794E" w:rsidRDefault="009D3948">
      <w:pPr>
        <w:pStyle w:val="ListParagraph"/>
        <w:numPr>
          <w:ilvl w:val="1"/>
          <w:numId w:val="17"/>
        </w:numPr>
        <w:spacing w:line="360" w:lineRule="auto"/>
        <w:ind w:left="1880" w:hanging="450"/>
        <w:rPr>
          <w:sz w:val="24"/>
          <w:szCs w:val="24"/>
        </w:rPr>
      </w:pPr>
      <w:r>
        <w:rPr>
          <w:sz w:val="24"/>
          <w:szCs w:val="24"/>
        </w:rPr>
        <w:t>Judul penelitian diketik dengan huruf kapital.</w:t>
      </w:r>
    </w:p>
    <w:p w:rsidR="0045794E" w:rsidRDefault="009D3948">
      <w:pPr>
        <w:pStyle w:val="ListParagraph"/>
        <w:numPr>
          <w:ilvl w:val="1"/>
          <w:numId w:val="17"/>
        </w:numPr>
        <w:spacing w:line="360" w:lineRule="auto"/>
        <w:ind w:left="1880" w:hanging="450"/>
        <w:rPr>
          <w:sz w:val="24"/>
          <w:szCs w:val="24"/>
        </w:rPr>
      </w:pPr>
      <w:r>
        <w:rPr>
          <w:sz w:val="24"/>
          <w:szCs w:val="24"/>
        </w:rPr>
        <w:t>Set</w:t>
      </w:r>
      <w:r>
        <w:rPr>
          <w:sz w:val="24"/>
          <w:szCs w:val="24"/>
        </w:rPr>
        <w:t>iap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subbab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diketik </w:t>
      </w:r>
      <w:proofErr w:type="gramStart"/>
      <w:r>
        <w:rPr>
          <w:sz w:val="24"/>
          <w:szCs w:val="24"/>
        </w:rPr>
        <w:t>dengan  huruf</w:t>
      </w:r>
      <w:proofErr w:type="gramEnd"/>
      <w:r>
        <w:rPr>
          <w:sz w:val="24"/>
          <w:szCs w:val="24"/>
        </w:rPr>
        <w:t xml:space="preserve"> kecil, kecuali huruf pertama dari setiap kata yang bukan kata depan  dan dicetak tebal.</w:t>
      </w:r>
    </w:p>
    <w:p w:rsidR="0045794E" w:rsidRDefault="009D3948">
      <w:pPr>
        <w:pStyle w:val="ListParagraph"/>
        <w:numPr>
          <w:ilvl w:val="1"/>
          <w:numId w:val="17"/>
        </w:numPr>
        <w:spacing w:line="360" w:lineRule="auto"/>
        <w:ind w:left="1880" w:hanging="450"/>
        <w:rPr>
          <w:sz w:val="24"/>
          <w:szCs w:val="24"/>
        </w:rPr>
      </w:pPr>
      <w:r>
        <w:rPr>
          <w:sz w:val="24"/>
          <w:szCs w:val="24"/>
        </w:rPr>
        <w:t>Setiap sub-subbab diketik dengan huruf kecil, kecuali huruf pertama saja yang diketik dengan huruf capital</w:t>
      </w:r>
    </w:p>
    <w:p w:rsidR="0045794E" w:rsidRDefault="009D3948">
      <w:pPr>
        <w:spacing w:line="360" w:lineRule="auto"/>
        <w:ind w:left="110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b/>
          <w:sz w:val="24"/>
          <w:szCs w:val="24"/>
        </w:rPr>
        <w:t>Format Penulisan.</w:t>
      </w:r>
    </w:p>
    <w:p w:rsidR="0045794E" w:rsidRDefault="0045794E">
      <w:pPr>
        <w:spacing w:line="360" w:lineRule="auto"/>
        <w:ind w:left="980"/>
        <w:rPr>
          <w:sz w:val="13"/>
          <w:szCs w:val="13"/>
        </w:rPr>
      </w:pPr>
    </w:p>
    <w:p w:rsidR="0045794E" w:rsidRDefault="009D3948">
      <w:pPr>
        <w:spacing w:line="360" w:lineRule="auto"/>
        <w:ind w:left="1100" w:right="91" w:firstLine="73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 penulisan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apat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ili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at pada</w:t>
      </w:r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template </w:t>
      </w:r>
      <w:r>
        <w:rPr>
          <w:sz w:val="24"/>
          <w:szCs w:val="24"/>
        </w:rPr>
        <w:t>yang sudah disediakan.</w:t>
      </w:r>
      <w:proofErr w:type="gramEnd"/>
      <w:r>
        <w:rPr>
          <w:sz w:val="24"/>
          <w:szCs w:val="24"/>
        </w:rPr>
        <w:t xml:space="preserve"> </w:t>
      </w:r>
    </w:p>
    <w:p w:rsidR="0045794E" w:rsidRDefault="0045794E">
      <w:pPr>
        <w:pStyle w:val="ListParagraph"/>
        <w:spacing w:line="360" w:lineRule="auto"/>
        <w:ind w:left="360" w:right="-30"/>
        <w:rPr>
          <w:b/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4"/>
        </w:numPr>
        <w:spacing w:line="360" w:lineRule="auto"/>
        <w:ind w:left="360" w:right="-30" w:hanging="270"/>
        <w:rPr>
          <w:b/>
          <w:sz w:val="24"/>
          <w:szCs w:val="24"/>
        </w:rPr>
      </w:pPr>
      <w:r>
        <w:rPr>
          <w:b/>
          <w:sz w:val="24"/>
          <w:szCs w:val="24"/>
        </w:rPr>
        <w:t>STANDAR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PENULISAN </w:t>
      </w:r>
    </w:p>
    <w:p w:rsidR="0045794E" w:rsidRDefault="009D3948">
      <w:pPr>
        <w:spacing w:line="360" w:lineRule="auto"/>
        <w:ind w:right="-30" w:firstLine="720"/>
        <w:rPr>
          <w:sz w:val="24"/>
          <w:szCs w:val="24"/>
        </w:rPr>
      </w:pPr>
      <w:r>
        <w:rPr>
          <w:sz w:val="24"/>
          <w:szCs w:val="24"/>
        </w:rPr>
        <w:t>Proposal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neli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ian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diri dari bagian awal, bagian inti, dan bagian penutup</w:t>
      </w:r>
    </w:p>
    <w:p w:rsidR="0045794E" w:rsidRDefault="009D3948">
      <w:pPr>
        <w:pStyle w:val="ListParagraph"/>
        <w:numPr>
          <w:ilvl w:val="0"/>
          <w:numId w:val="7"/>
        </w:numPr>
        <w:spacing w:line="360" w:lineRule="auto"/>
        <w:ind w:right="-30"/>
        <w:rPr>
          <w:sz w:val="24"/>
          <w:szCs w:val="24"/>
        </w:rPr>
      </w:pPr>
      <w:r>
        <w:rPr>
          <w:sz w:val="24"/>
          <w:szCs w:val="24"/>
        </w:rPr>
        <w:t>Bagian Awal</w:t>
      </w:r>
    </w:p>
    <w:p w:rsidR="0045794E" w:rsidRDefault="009D3948">
      <w:pPr>
        <w:pStyle w:val="ListParagraph"/>
        <w:spacing w:line="360" w:lineRule="auto"/>
        <w:ind w:left="480" w:right="-30"/>
        <w:rPr>
          <w:sz w:val="24"/>
          <w:szCs w:val="24"/>
        </w:rPr>
      </w:pPr>
      <w:r>
        <w:rPr>
          <w:sz w:val="24"/>
          <w:szCs w:val="24"/>
        </w:rPr>
        <w:t>Bagian ini terdiri dari:</w:t>
      </w:r>
    </w:p>
    <w:p w:rsidR="0045794E" w:rsidRDefault="009D3948">
      <w:pPr>
        <w:pStyle w:val="ListParagraph"/>
        <w:numPr>
          <w:ilvl w:val="0"/>
          <w:numId w:val="8"/>
        </w:numPr>
        <w:spacing w:line="360" w:lineRule="auto"/>
        <w:ind w:right="-30"/>
        <w:rPr>
          <w:sz w:val="24"/>
          <w:szCs w:val="24"/>
        </w:rPr>
      </w:pPr>
      <w:r>
        <w:rPr>
          <w:sz w:val="24"/>
          <w:szCs w:val="24"/>
        </w:rPr>
        <w:t>Lembar Judul  (cover ) lihat lampiran 1</w:t>
      </w:r>
    </w:p>
    <w:p w:rsidR="0045794E" w:rsidRDefault="009D394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bar </w:t>
      </w:r>
      <w:r>
        <w:rPr>
          <w:sz w:val="24"/>
          <w:szCs w:val="24"/>
        </w:rPr>
        <w:t>Persetujuan ( lihat lampiran 2 )</w:t>
      </w:r>
    </w:p>
    <w:p w:rsidR="0045794E" w:rsidRDefault="009D3948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Ringkasan</w:t>
      </w:r>
    </w:p>
    <w:p w:rsidR="0045794E" w:rsidRDefault="009D3948">
      <w:pPr>
        <w:spacing w:line="360" w:lineRule="auto"/>
        <w:ind w:left="840" w:right="162" w:firstLine="731"/>
        <w:jc w:val="both"/>
        <w:rPr>
          <w:sz w:val="24"/>
          <w:szCs w:val="24"/>
        </w:rPr>
      </w:pPr>
      <w:r>
        <w:rPr>
          <w:sz w:val="24"/>
          <w:szCs w:val="24"/>
        </w:rPr>
        <w:t>Pada bagian ringkasan diuraikan secara ko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prehensif penelitian yang akan dilaksanakan dengan menjelaskan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 ilmiah yang akan diteliti dan lat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r belakangnya,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etode yang akan dipakai untuk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engungkapkan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 penelitian, Hipotesis yang akan dibuktikan, da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ak terhadap hasil hipotetis tersebut,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serta hasil yang diharapkan dari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penelitian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tersebut.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Ringkasan terdiri atas 200 - 300 kata.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Pada Ringkasan dicantumkan kata kunci tidak lebih dari 5 kata kunci da</w:t>
      </w:r>
      <w:r>
        <w:rPr>
          <w:sz w:val="24"/>
          <w:szCs w:val="24"/>
        </w:rPr>
        <w:t>n disusun urut abjad.</w:t>
      </w:r>
      <w:proofErr w:type="gramEnd"/>
    </w:p>
    <w:p w:rsidR="0045794E" w:rsidRDefault="0045794E">
      <w:pPr>
        <w:spacing w:line="360" w:lineRule="auto"/>
        <w:ind w:left="840" w:right="162" w:firstLine="731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Bagian Inti Proposal yang terdiri dari :</w:t>
      </w: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left="900"/>
        <w:rPr>
          <w:sz w:val="24"/>
          <w:szCs w:val="24"/>
        </w:rPr>
      </w:pPr>
      <w:r>
        <w:rPr>
          <w:b/>
          <w:sz w:val="24"/>
          <w:szCs w:val="24"/>
        </w:rPr>
        <w:t xml:space="preserve">Judul Penelitian </w:t>
      </w:r>
    </w:p>
    <w:p w:rsidR="0045794E" w:rsidRDefault="009D3948">
      <w:pPr>
        <w:spacing w:line="360" w:lineRule="auto"/>
        <w:ind w:left="480" w:right="77" w:firstLine="600"/>
        <w:jc w:val="both"/>
        <w:rPr>
          <w:sz w:val="24"/>
          <w:szCs w:val="24"/>
        </w:rPr>
      </w:pPr>
      <w:r>
        <w:rPr>
          <w:sz w:val="24"/>
          <w:szCs w:val="24"/>
        </w:rPr>
        <w:t>Judul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penelitian </w:t>
      </w:r>
      <w:proofErr w:type="gramStart"/>
      <w:r>
        <w:rPr>
          <w:sz w:val="24"/>
          <w:szCs w:val="24"/>
        </w:rPr>
        <w:t xml:space="preserve">dinyatakan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secara</w:t>
      </w:r>
      <w:proofErr w:type="gramEnd"/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sing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at,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teta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kup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jelas</w:t>
      </w:r>
      <w:r>
        <w:rPr>
          <w:spacing w:val="5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encer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nkan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tema pokok dengan memperhatikan  bata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an kualitati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 kuantit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tif,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sasaran. Dalam perumusan judul perlu diperhatikan tiga hal, yaitu: </w:t>
      </w:r>
    </w:p>
    <w:p w:rsidR="0045794E" w:rsidRDefault="009D3948">
      <w:pPr>
        <w:pStyle w:val="ListParagraph"/>
        <w:numPr>
          <w:ilvl w:val="0"/>
          <w:numId w:val="9"/>
        </w:numPr>
        <w:spacing w:line="360" w:lineRule="auto"/>
        <w:ind w:right="77"/>
        <w:jc w:val="both"/>
        <w:rPr>
          <w:sz w:val="24"/>
          <w:szCs w:val="24"/>
        </w:rPr>
      </w:pPr>
      <w:r>
        <w:rPr>
          <w:sz w:val="24"/>
          <w:szCs w:val="24"/>
        </w:rPr>
        <w:t>Harus mencerminkan permasalah yang diusulkan;</w:t>
      </w:r>
    </w:p>
    <w:p w:rsidR="0045794E" w:rsidRDefault="009D3948">
      <w:pPr>
        <w:pStyle w:val="ListParagraph"/>
        <w:numPr>
          <w:ilvl w:val="0"/>
          <w:numId w:val="9"/>
        </w:numPr>
        <w:spacing w:line="360" w:lineRule="auto"/>
        <w:ind w:right="77"/>
        <w:jc w:val="both"/>
        <w:rPr>
          <w:sz w:val="24"/>
          <w:szCs w:val="24"/>
        </w:rPr>
      </w:pPr>
      <w:r>
        <w:rPr>
          <w:sz w:val="24"/>
          <w:szCs w:val="24"/>
        </w:rPr>
        <w:t>Menarik minat peneliti supaya dapat memotivasi peneliti untuk membuat penelitian lebih lanjut;</w:t>
      </w:r>
    </w:p>
    <w:p w:rsidR="0045794E" w:rsidRDefault="009D3948">
      <w:pPr>
        <w:pStyle w:val="ListParagraph"/>
        <w:numPr>
          <w:ilvl w:val="0"/>
          <w:numId w:val="9"/>
        </w:numPr>
        <w:spacing w:line="360" w:lineRule="auto"/>
        <w:ind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Memungkinkan </w:t>
      </w:r>
      <w:proofErr w:type="gramStart"/>
      <w:r>
        <w:rPr>
          <w:sz w:val="24"/>
          <w:szCs w:val="24"/>
        </w:rPr>
        <w:t>pembaca  mendapatkan</w:t>
      </w:r>
      <w:proofErr w:type="gramEnd"/>
      <w:r>
        <w:rPr>
          <w:sz w:val="24"/>
          <w:szCs w:val="24"/>
        </w:rPr>
        <w:t xml:space="preserve"> gambaran um</w:t>
      </w:r>
      <w:r>
        <w:rPr>
          <w:sz w:val="24"/>
          <w:szCs w:val="24"/>
        </w:rPr>
        <w:t>um penelitian yang yang dimaksud.</w:t>
      </w:r>
    </w:p>
    <w:p w:rsidR="0045794E" w:rsidRDefault="0045794E">
      <w:pPr>
        <w:pStyle w:val="ListParagraph"/>
        <w:spacing w:line="360" w:lineRule="auto"/>
        <w:ind w:left="1080" w:right="77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left="810" w:hanging="270"/>
        <w:jc w:val="both"/>
        <w:rPr>
          <w:sz w:val="24"/>
          <w:szCs w:val="24"/>
        </w:rPr>
      </w:pPr>
      <w:r>
        <w:rPr>
          <w:b/>
          <w:sz w:val="24"/>
          <w:szCs w:val="24"/>
        </w:rPr>
        <w:t>Latar Bela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ang :</w:t>
      </w:r>
    </w:p>
    <w:p w:rsidR="0045794E" w:rsidRDefault="0045794E">
      <w:pPr>
        <w:spacing w:line="360" w:lineRule="auto"/>
        <w:rPr>
          <w:sz w:val="13"/>
          <w:szCs w:val="13"/>
        </w:rPr>
      </w:pPr>
    </w:p>
    <w:p w:rsidR="0045794E" w:rsidRDefault="009D3948">
      <w:pPr>
        <w:spacing w:line="360" w:lineRule="auto"/>
        <w:ind w:left="840" w:right="77" w:firstLine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Latar belakang masalah dalam suatu penelitian sangat penting karena di bagian ini diperkenalkan pokok masalah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diteliti. Dalam latar </w:t>
      </w:r>
      <w:proofErr w:type="gramStart"/>
      <w:r>
        <w:rPr>
          <w:sz w:val="24"/>
          <w:szCs w:val="24"/>
        </w:rPr>
        <w:t>belakang  masalah</w:t>
      </w:r>
      <w:proofErr w:type="gramEnd"/>
      <w:r>
        <w:rPr>
          <w:sz w:val="24"/>
          <w:szCs w:val="24"/>
        </w:rPr>
        <w:t xml:space="preserve"> juga harus diuraikan alasan secara ilmiah t</w:t>
      </w:r>
      <w:r>
        <w:rPr>
          <w:sz w:val="24"/>
          <w:szCs w:val="24"/>
        </w:rPr>
        <w:t xml:space="preserve">opik  tersebut dipilih. Dalam hal ini permasalahan harus jelas terungkap melalui argumentasi dan fakta </w:t>
      </w:r>
      <w:proofErr w:type="gramStart"/>
      <w:r>
        <w:rPr>
          <w:sz w:val="24"/>
          <w:szCs w:val="24"/>
        </w:rPr>
        <w:t>tentang  perlunya</w:t>
      </w:r>
      <w:proofErr w:type="gramEnd"/>
      <w:r>
        <w:rPr>
          <w:sz w:val="24"/>
          <w:szCs w:val="24"/>
        </w:rPr>
        <w:t xml:space="preserve"> topik tersebut  diteliti. Penyusunan latar belakang </w:t>
      </w:r>
      <w:proofErr w:type="gramStart"/>
      <w:r>
        <w:rPr>
          <w:sz w:val="24"/>
          <w:szCs w:val="24"/>
        </w:rPr>
        <w:t>masalah  dapat</w:t>
      </w:r>
      <w:proofErr w:type="gramEnd"/>
      <w:r>
        <w:rPr>
          <w:sz w:val="24"/>
          <w:szCs w:val="24"/>
        </w:rPr>
        <w:t xml:space="preserve"> dilakukan melalui dua pendekatan yaitu:</w:t>
      </w:r>
    </w:p>
    <w:p w:rsidR="0045794E" w:rsidRDefault="009D3948">
      <w:pPr>
        <w:pStyle w:val="ListParagraph"/>
        <w:numPr>
          <w:ilvl w:val="0"/>
          <w:numId w:val="10"/>
        </w:numPr>
        <w:spacing w:line="360" w:lineRule="auto"/>
        <w:ind w:left="1800" w:right="7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Diawali dengan pemikiran </w:t>
      </w:r>
      <w:r>
        <w:rPr>
          <w:sz w:val="24"/>
          <w:szCs w:val="24"/>
        </w:rPr>
        <w:t>teoritis kemudian mengarah ke fakta emperik;</w:t>
      </w:r>
    </w:p>
    <w:p w:rsidR="0045794E" w:rsidRDefault="009D3948">
      <w:pPr>
        <w:pStyle w:val="ListParagraph"/>
        <w:numPr>
          <w:ilvl w:val="0"/>
          <w:numId w:val="10"/>
        </w:numPr>
        <w:spacing w:line="360" w:lineRule="auto"/>
        <w:ind w:left="1800" w:right="77"/>
        <w:jc w:val="both"/>
        <w:rPr>
          <w:sz w:val="24"/>
          <w:szCs w:val="24"/>
        </w:rPr>
      </w:pPr>
      <w:r>
        <w:rPr>
          <w:sz w:val="24"/>
          <w:szCs w:val="24"/>
        </w:rPr>
        <w:t>Diawali dengan dunia emperik kemudian mengarah ke pemikiran teoritis.</w:t>
      </w:r>
    </w:p>
    <w:p w:rsidR="0045794E" w:rsidRDefault="009D3948">
      <w:pPr>
        <w:spacing w:line="360" w:lineRule="auto"/>
        <w:ind w:left="840" w:right="77"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Dalam latar belakang harus ada idealitas, ada problem (gap), dan ada gagasan untuk menyelesaikan   (urgensi penelitian) tentnag hasil.</w:t>
      </w:r>
      <w:proofErr w:type="gramEnd"/>
      <w:r>
        <w:rPr>
          <w:sz w:val="24"/>
          <w:szCs w:val="24"/>
        </w:rPr>
        <w:t xml:space="preserve"> Isi la</w:t>
      </w:r>
      <w:r>
        <w:rPr>
          <w:sz w:val="24"/>
          <w:szCs w:val="24"/>
        </w:rPr>
        <w:t xml:space="preserve">tar pelakang masalah boleh juga ditampilkan kutipan dari artikel lainnya yang berkaitan erat dengan penelitian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dilakukan. Hal ini menjadi pendukung terhadap penelitian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dilakukakan. Kutipan yang dimaksud bukan definisi, tetapi hasil pene</w:t>
      </w:r>
      <w:r>
        <w:rPr>
          <w:sz w:val="24"/>
          <w:szCs w:val="24"/>
        </w:rPr>
        <w:t xml:space="preserve">litian pihak lain yang berkaitan dengan penelitian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dilakukan.</w:t>
      </w:r>
    </w:p>
    <w:p w:rsidR="0045794E" w:rsidRDefault="009D3948">
      <w:pPr>
        <w:spacing w:line="360" w:lineRule="auto"/>
        <w:ind w:left="840" w:right="7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Pola </w:t>
      </w:r>
      <w:proofErr w:type="gramStart"/>
      <w:r>
        <w:rPr>
          <w:sz w:val="24"/>
          <w:szCs w:val="24"/>
        </w:rPr>
        <w:t>umum  yang</w:t>
      </w:r>
      <w:proofErr w:type="gramEnd"/>
      <w:r>
        <w:rPr>
          <w:sz w:val="24"/>
          <w:szCs w:val="24"/>
        </w:rPr>
        <w:t xml:space="preserve"> biasa digunakan  untuk penyususnan latar belakang masalah  adalah sebagai berikut:</w:t>
      </w:r>
    </w:p>
    <w:p w:rsidR="0045794E" w:rsidRDefault="009D3948">
      <w:pPr>
        <w:pStyle w:val="ListParagraph"/>
        <w:numPr>
          <w:ilvl w:val="0"/>
          <w:numId w:val="11"/>
        </w:numPr>
        <w:spacing w:line="360" w:lineRule="auto"/>
        <w:ind w:left="1200" w:right="77"/>
        <w:jc w:val="both"/>
        <w:rPr>
          <w:sz w:val="24"/>
          <w:szCs w:val="24"/>
        </w:rPr>
      </w:pPr>
      <w:r>
        <w:rPr>
          <w:sz w:val="24"/>
          <w:szCs w:val="24"/>
        </w:rPr>
        <w:t>Awali dengan general statement</w:t>
      </w:r>
    </w:p>
    <w:p w:rsidR="0045794E" w:rsidRDefault="009D3948">
      <w:pPr>
        <w:pStyle w:val="ListParagraph"/>
        <w:spacing w:line="360" w:lineRule="auto"/>
        <w:ind w:left="1200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Latar belakang diawali dengan </w:t>
      </w:r>
      <w:proofErr w:type="gramStart"/>
      <w:r>
        <w:rPr>
          <w:sz w:val="24"/>
          <w:szCs w:val="24"/>
        </w:rPr>
        <w:t>statemen  umum</w:t>
      </w:r>
      <w:proofErr w:type="gramEnd"/>
      <w:r>
        <w:rPr>
          <w:sz w:val="24"/>
          <w:szCs w:val="24"/>
        </w:rPr>
        <w:t xml:space="preserve"> (biasany</w:t>
      </w:r>
      <w:r>
        <w:rPr>
          <w:sz w:val="24"/>
          <w:szCs w:val="24"/>
        </w:rPr>
        <w:t>a berupa fakta yang sudah diketahui masyarakat luas) yang terkait dengan pokok masalah yang akan diteliti.</w:t>
      </w:r>
    </w:p>
    <w:p w:rsidR="0045794E" w:rsidRDefault="009D3948">
      <w:pPr>
        <w:pStyle w:val="ListParagraph"/>
        <w:numPr>
          <w:ilvl w:val="0"/>
          <w:numId w:val="11"/>
        </w:numPr>
        <w:spacing w:line="360" w:lineRule="auto"/>
        <w:ind w:left="1200" w:right="77"/>
        <w:jc w:val="both"/>
        <w:rPr>
          <w:sz w:val="24"/>
          <w:szCs w:val="24"/>
        </w:rPr>
      </w:pPr>
      <w:r>
        <w:rPr>
          <w:sz w:val="24"/>
          <w:szCs w:val="24"/>
        </w:rPr>
        <w:t>Kemukakan pokok masalah</w:t>
      </w:r>
    </w:p>
    <w:p w:rsidR="0045794E" w:rsidRDefault="009D3948">
      <w:pPr>
        <w:pStyle w:val="ListParagraph"/>
        <w:spacing w:line="360" w:lineRule="auto"/>
        <w:ind w:left="1200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hal ini dikemukakan masalah atau landasan awal yang dapat menghubungkan statemen awal dengan penelitian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dilak</w:t>
      </w:r>
      <w:r>
        <w:rPr>
          <w:sz w:val="24"/>
          <w:szCs w:val="24"/>
        </w:rPr>
        <w:t>ukan yang disertai data-data pendukung yang menunjukkan masalah data dapat diperoleh atau berupa hasil wawancara dan/atau hasil observasi.</w:t>
      </w:r>
    </w:p>
    <w:p w:rsidR="0045794E" w:rsidRDefault="009D3948">
      <w:pPr>
        <w:pStyle w:val="ListParagraph"/>
        <w:numPr>
          <w:ilvl w:val="0"/>
          <w:numId w:val="11"/>
        </w:numPr>
        <w:spacing w:line="360" w:lineRule="auto"/>
        <w:ind w:left="1200" w:right="77"/>
        <w:jc w:val="both"/>
        <w:rPr>
          <w:sz w:val="24"/>
          <w:szCs w:val="24"/>
        </w:rPr>
      </w:pPr>
      <w:r>
        <w:rPr>
          <w:sz w:val="24"/>
          <w:szCs w:val="24"/>
        </w:rPr>
        <w:t>Bahas masalah secara lebih spesifik</w:t>
      </w:r>
    </w:p>
    <w:p w:rsidR="0045794E" w:rsidRDefault="009D3948">
      <w:pPr>
        <w:pStyle w:val="ListParagraph"/>
        <w:spacing w:line="360" w:lineRule="auto"/>
        <w:ind w:left="1200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Masalah dibahas secara lebih mengerucut dan spesifik agar pembaca dapat memahami </w:t>
      </w:r>
      <w:r>
        <w:rPr>
          <w:sz w:val="24"/>
          <w:szCs w:val="24"/>
        </w:rPr>
        <w:t>arah penelitian secara jelas yang dituangkan dalam karya tulis.</w:t>
      </w:r>
      <w:proofErr w:type="gramEnd"/>
      <w:r>
        <w:rPr>
          <w:sz w:val="24"/>
          <w:szCs w:val="24"/>
        </w:rPr>
        <w:t xml:space="preserve"> </w:t>
      </w:r>
    </w:p>
    <w:p w:rsidR="0045794E" w:rsidRDefault="009D3948">
      <w:pPr>
        <w:pStyle w:val="ListParagraph"/>
        <w:numPr>
          <w:ilvl w:val="0"/>
          <w:numId w:val="11"/>
        </w:numPr>
        <w:spacing w:line="360" w:lineRule="auto"/>
        <w:ind w:left="1200" w:right="77"/>
        <w:jc w:val="both"/>
        <w:rPr>
          <w:sz w:val="24"/>
          <w:szCs w:val="24"/>
        </w:rPr>
      </w:pPr>
      <w:r>
        <w:rPr>
          <w:sz w:val="24"/>
          <w:szCs w:val="24"/>
        </w:rPr>
        <w:t>Relevansikan dengan tujuan penelitian</w:t>
      </w:r>
    </w:p>
    <w:p w:rsidR="0045794E" w:rsidRDefault="009D3948">
      <w:pPr>
        <w:pStyle w:val="ListParagraph"/>
        <w:spacing w:line="360" w:lineRule="auto"/>
        <w:ind w:left="1200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Pada bagian ini yang merupakan bagian akhir latar belakang, berisi resolusi terhadap masalah yang telah dibahas pada pargraf sebelumnya.</w:t>
      </w:r>
      <w:proofErr w:type="gramEnd"/>
    </w:p>
    <w:p w:rsidR="0045794E" w:rsidRDefault="0045794E">
      <w:pPr>
        <w:pStyle w:val="ListParagraph"/>
        <w:spacing w:line="360" w:lineRule="auto"/>
        <w:ind w:left="1200" w:right="77"/>
        <w:jc w:val="both"/>
        <w:rPr>
          <w:sz w:val="24"/>
          <w:szCs w:val="24"/>
        </w:rPr>
      </w:pPr>
    </w:p>
    <w:p w:rsidR="00EE55CF" w:rsidRDefault="00EE55C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Perumusan Masal</w:t>
      </w:r>
      <w:r>
        <w:rPr>
          <w:b/>
          <w:sz w:val="24"/>
          <w:szCs w:val="24"/>
        </w:rPr>
        <w:t>ah</w:t>
      </w:r>
    </w:p>
    <w:p w:rsidR="0045794E" w:rsidRDefault="009D3948">
      <w:pPr>
        <w:spacing w:line="360" w:lineRule="auto"/>
        <w:ind w:left="1200" w:right="77" w:firstLine="7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Rumusan masalah merupakan pernyataan tentang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 yang jawabannya/ pemecahannya dapat dicari melalui penelitian.</w:t>
      </w:r>
      <w:proofErr w:type="gramEnd"/>
      <w:r>
        <w:rPr>
          <w:sz w:val="24"/>
          <w:szCs w:val="24"/>
        </w:rPr>
        <w:t xml:space="preserve"> Kejelasan latar belakang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bulnya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asalah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mud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hkan peru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usan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batasannya. Per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asalahan </w:t>
      </w:r>
      <w:proofErr w:type="gramStart"/>
      <w:r>
        <w:rPr>
          <w:sz w:val="24"/>
          <w:szCs w:val="24"/>
        </w:rPr>
        <w:t xml:space="preserve">hendaknya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ditulis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dalam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bentuk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deklaratif,  tegas, jelas, singkat, dan padat. Rumusan masalah dapat dinyatakan dalam bentuk kalimat </w:t>
      </w:r>
      <w:proofErr w:type="gramStart"/>
      <w:r>
        <w:rPr>
          <w:sz w:val="24"/>
          <w:szCs w:val="24"/>
        </w:rPr>
        <w:t>pernyataan  dan</w:t>
      </w:r>
      <w:proofErr w:type="gramEnd"/>
      <w:r>
        <w:rPr>
          <w:sz w:val="24"/>
          <w:szCs w:val="24"/>
        </w:rPr>
        <w:t xml:space="preserve"> dapat pula dinyatakan dalam bentuk pertanyaan. Umumnya, masalah dalam penelitian sering dinyatakan dalam bentuk kalimat </w:t>
      </w:r>
      <w:proofErr w:type="gramStart"/>
      <w:r>
        <w:rPr>
          <w:sz w:val="24"/>
          <w:szCs w:val="24"/>
        </w:rPr>
        <w:t>tan</w:t>
      </w:r>
      <w:r>
        <w:rPr>
          <w:sz w:val="24"/>
          <w:szCs w:val="24"/>
        </w:rPr>
        <w:t>ya</w:t>
      </w:r>
      <w:proofErr w:type="gramEnd"/>
      <w:r>
        <w:rPr>
          <w:sz w:val="24"/>
          <w:szCs w:val="24"/>
        </w:rPr>
        <w:t>. Kalimat tanya yang dimaksud harus berupa pertanyaan penelitian yaitu pertanyaan yang jawabannya membutuhkan data, bukan pertanyaan biasa</w:t>
      </w:r>
      <w:proofErr w:type="gramStart"/>
      <w:r>
        <w:rPr>
          <w:sz w:val="24"/>
          <w:szCs w:val="24"/>
        </w:rPr>
        <w:t>,  yaitu</w:t>
      </w:r>
      <w:proofErr w:type="gramEnd"/>
      <w:r>
        <w:rPr>
          <w:sz w:val="24"/>
          <w:szCs w:val="24"/>
        </w:rPr>
        <w:t xml:space="preserve"> pertanyaan  dapat dijawab tanpa harus ada data.  </w:t>
      </w:r>
    </w:p>
    <w:p w:rsidR="0045794E" w:rsidRDefault="009D3948">
      <w:pPr>
        <w:spacing w:line="360" w:lineRule="auto"/>
        <w:ind w:left="1200" w:right="77" w:firstLine="73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Pertanyaan dalam rumusan masalah harus dapat diprediksi jawabannya dan harus dipastikan adanya data untuk menjawab pertanyaan tersebut.</w:t>
      </w:r>
      <w:proofErr w:type="gramEnd"/>
      <w:r>
        <w:rPr>
          <w:sz w:val="24"/>
          <w:szCs w:val="24"/>
        </w:rPr>
        <w:t xml:space="preserve"> Jawaban terhadap masalah penelitian berupa hasil, buka </w:t>
      </w:r>
      <w:proofErr w:type="gramStart"/>
      <w:r>
        <w:rPr>
          <w:sz w:val="24"/>
          <w:szCs w:val="24"/>
        </w:rPr>
        <w:t>cara</w:t>
      </w:r>
      <w:proofErr w:type="gramEnd"/>
      <w:r>
        <w:rPr>
          <w:sz w:val="24"/>
          <w:szCs w:val="24"/>
        </w:rPr>
        <w:t>, tahapan, dan bukan pula proses. Jawaban terhadap rumusan ma</w:t>
      </w:r>
      <w:r>
        <w:rPr>
          <w:sz w:val="24"/>
          <w:szCs w:val="24"/>
        </w:rPr>
        <w:t xml:space="preserve">salah yang dikemukakan pada bab </w:t>
      </w:r>
      <w:proofErr w:type="gramStart"/>
      <w:r>
        <w:rPr>
          <w:sz w:val="24"/>
          <w:szCs w:val="24"/>
        </w:rPr>
        <w:t>satu  dipastikan</w:t>
      </w:r>
      <w:proofErr w:type="gramEnd"/>
      <w:r>
        <w:rPr>
          <w:sz w:val="24"/>
          <w:szCs w:val="24"/>
        </w:rPr>
        <w:t xml:space="preserve">  dapat ditemukan  jawabannya  dalam bab hasil dan pembahasan dan bab simpulan hasil penelitian. </w:t>
      </w:r>
    </w:p>
    <w:p w:rsidR="0045794E" w:rsidRDefault="0045794E">
      <w:pPr>
        <w:spacing w:line="360" w:lineRule="auto"/>
        <w:ind w:left="120" w:right="77" w:firstLine="731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right="77"/>
        <w:jc w:val="both"/>
        <w:rPr>
          <w:sz w:val="24"/>
          <w:szCs w:val="24"/>
        </w:rPr>
      </w:pPr>
      <w:r>
        <w:rPr>
          <w:b/>
          <w:sz w:val="24"/>
          <w:szCs w:val="24"/>
        </w:rPr>
        <w:t>Tujuan Penelitian</w:t>
      </w:r>
    </w:p>
    <w:p w:rsidR="0045794E" w:rsidRDefault="009D3948">
      <w:pPr>
        <w:spacing w:line="360" w:lineRule="auto"/>
        <w:rPr>
          <w:sz w:val="13"/>
          <w:szCs w:val="13"/>
        </w:rPr>
      </w:pPr>
      <w:r>
        <w:rPr>
          <w:sz w:val="13"/>
          <w:szCs w:val="13"/>
        </w:rPr>
        <w:t xml:space="preserve">. </w:t>
      </w:r>
    </w:p>
    <w:p w:rsidR="0045794E" w:rsidRDefault="009D3948">
      <w:pPr>
        <w:spacing w:line="360" w:lineRule="auto"/>
        <w:ind w:left="1170" w:right="7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bagian ini diuraikan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juan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secara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logis,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atis, dan   harus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berkaitan</w:t>
      </w:r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sung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dengan per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penelitian serta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muat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rincian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variabel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liti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atau diukur untuk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encapai luaran yang diharap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 xml:space="preserve">an.Tujuan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erupakan “Janji penel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ti “dalam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elaksanakan suatu kegiatan spesifik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bersifat operasional (dapat ditulis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enggunak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kata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 xml:space="preserve">erja) secara jelas yang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didukung dengan data atau penalaran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antap.</w:t>
      </w:r>
      <w:r>
        <w:rPr>
          <w:spacing w:val="2"/>
          <w:sz w:val="24"/>
          <w:szCs w:val="24"/>
        </w:rPr>
        <w:t xml:space="preserve"> Pada tujuan </w:t>
      </w:r>
      <w:proofErr w:type="gramStart"/>
      <w:r>
        <w:rPr>
          <w:spacing w:val="2"/>
          <w:sz w:val="24"/>
          <w:szCs w:val="24"/>
        </w:rPr>
        <w:t xml:space="preserve">penelitian  </w:t>
      </w:r>
      <w:r>
        <w:rPr>
          <w:sz w:val="24"/>
          <w:szCs w:val="24"/>
        </w:rPr>
        <w:t>diuraikan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asalahan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diangkat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dalam penelitian dan   disebutkan   luaran   yang   akan  </w:t>
      </w:r>
      <w:r>
        <w:rPr>
          <w:sz w:val="24"/>
          <w:szCs w:val="24"/>
        </w:rPr>
        <w:t xml:space="preserve"> diha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ilkan   sebagai   solusi   untuk   </w:t>
      </w:r>
      <w:r>
        <w:rPr>
          <w:spacing w:val="-2"/>
          <w:sz w:val="24"/>
          <w:szCs w:val="24"/>
        </w:rPr>
        <w:t>pem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ahkan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 yang telah dirumuskan.</w:t>
      </w: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right="7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Manfaat Penelitian</w:t>
      </w:r>
    </w:p>
    <w:p w:rsidR="0045794E" w:rsidRDefault="009D3948">
      <w:pPr>
        <w:pStyle w:val="ListParagraph"/>
        <w:spacing w:line="360" w:lineRule="auto"/>
        <w:ind w:left="1200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Manfaat penelitian merupakan konstribusi hasil penelitian terhadap pihak </w:t>
      </w:r>
      <w:proofErr w:type="gramStart"/>
      <w:r>
        <w:rPr>
          <w:sz w:val="24"/>
          <w:szCs w:val="24"/>
        </w:rPr>
        <w:t>lain</w:t>
      </w:r>
      <w:proofErr w:type="gramEnd"/>
      <w:r>
        <w:rPr>
          <w:sz w:val="24"/>
          <w:szCs w:val="24"/>
        </w:rPr>
        <w:t>, terutama ditujukan bagi pengembangan ilmu atau pelaksanaan pembangunan dal</w:t>
      </w:r>
      <w:r>
        <w:rPr>
          <w:sz w:val="24"/>
          <w:szCs w:val="24"/>
        </w:rPr>
        <w:t xml:space="preserve">am arti luas. Uraian bagian ini berisi </w:t>
      </w:r>
      <w:proofErr w:type="gramStart"/>
      <w:r>
        <w:rPr>
          <w:sz w:val="24"/>
          <w:szCs w:val="24"/>
        </w:rPr>
        <w:t>alasan  bahwa</w:t>
      </w:r>
      <w:proofErr w:type="gramEnd"/>
      <w:r>
        <w:rPr>
          <w:sz w:val="24"/>
          <w:szCs w:val="24"/>
        </w:rPr>
        <w:t xml:space="preserve"> penelitian terhadap masalah yang dipilih memang memberikan manfaat kepada pihak tertentu. Manfaat </w:t>
      </w:r>
      <w:proofErr w:type="gramStart"/>
      <w:r>
        <w:rPr>
          <w:sz w:val="24"/>
          <w:szCs w:val="24"/>
        </w:rPr>
        <w:t>penelitian  menyatakan</w:t>
      </w:r>
      <w:proofErr w:type="gramEnd"/>
      <w:r>
        <w:rPr>
          <w:sz w:val="24"/>
          <w:szCs w:val="24"/>
        </w:rPr>
        <w:t xml:space="preserve"> secara eksplisit berbagai pihak yang dapat memanfaatkan hasil penelitian yang dima</w:t>
      </w:r>
      <w:r>
        <w:rPr>
          <w:sz w:val="24"/>
          <w:szCs w:val="24"/>
        </w:rPr>
        <w:t>ksud.</w:t>
      </w:r>
    </w:p>
    <w:p w:rsidR="0045794E" w:rsidRDefault="0045794E">
      <w:pPr>
        <w:pStyle w:val="ListParagraph"/>
        <w:spacing w:line="360" w:lineRule="auto"/>
        <w:ind w:left="1200" w:right="77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right="7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Batasan Masalah</w:t>
      </w:r>
    </w:p>
    <w:p w:rsidR="0045794E" w:rsidRDefault="009D3948">
      <w:pPr>
        <w:spacing w:line="360" w:lineRule="auto"/>
        <w:ind w:left="1200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Batasan masalah atau sering disebut dengan </w:t>
      </w:r>
      <w:proofErr w:type="gramStart"/>
      <w:r>
        <w:rPr>
          <w:sz w:val="24"/>
          <w:szCs w:val="24"/>
        </w:rPr>
        <w:t>ruang  lingkup</w:t>
      </w:r>
      <w:proofErr w:type="gramEnd"/>
      <w:r>
        <w:rPr>
          <w:sz w:val="24"/>
          <w:szCs w:val="24"/>
        </w:rPr>
        <w:t xml:space="preserve"> penelitian      harus 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enjela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kan luasnya area penelitian yang akan dieksplorasi dalam penelitian tersebut dan menentukan parameter dalam penelitian yang akan dilaksanakan. P</w:t>
      </w:r>
      <w:r>
        <w:rPr>
          <w:sz w:val="24"/>
          <w:szCs w:val="24"/>
        </w:rPr>
        <w:t xml:space="preserve">ada bagian ini   </w:t>
      </w:r>
      <w:proofErr w:type="gramStart"/>
      <w:r>
        <w:rPr>
          <w:sz w:val="24"/>
          <w:szCs w:val="24"/>
        </w:rPr>
        <w:t>dibatasi  per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ahan</w:t>
      </w:r>
      <w:proofErr w:type="gramEnd"/>
      <w:r>
        <w:rPr>
          <w:sz w:val="24"/>
          <w:szCs w:val="24"/>
        </w:rPr>
        <w:t xml:space="preserve"> pada pokok persoalan  yang akan dipecahkan  sesuai dengan masalah yang telah dirumuskan dan  solusi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ditawarkan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da latar belakang masalah yang telah diuraikan sebelumnya. </w:t>
      </w:r>
      <w:proofErr w:type="gramStart"/>
      <w:r>
        <w:rPr>
          <w:sz w:val="24"/>
          <w:szCs w:val="24"/>
        </w:rPr>
        <w:t xml:space="preserve">Batasan 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</w:t>
      </w:r>
      <w:proofErr w:type="gramEnd"/>
      <w:r>
        <w:rPr>
          <w:sz w:val="24"/>
          <w:szCs w:val="24"/>
        </w:rPr>
        <w:t xml:space="preserve">  harus 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enjela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kan  tentang  dapat  tidaknya  perumusan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 tersebut dicapai.</w:t>
      </w:r>
    </w:p>
    <w:p w:rsidR="0045794E" w:rsidRDefault="0045794E">
      <w:pPr>
        <w:spacing w:line="360" w:lineRule="auto"/>
        <w:ind w:left="1200" w:right="77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right="1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Tinjauan Pustaka </w:t>
      </w:r>
    </w:p>
    <w:p w:rsidR="0045794E" w:rsidRDefault="009D3948">
      <w:pPr>
        <w:pStyle w:val="ListParagraph"/>
        <w:spacing w:line="360" w:lineRule="auto"/>
        <w:ind w:left="1200" w:right="76" w:firstLine="2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ini </w:t>
      </w:r>
      <w:proofErr w:type="gramStart"/>
      <w:r>
        <w:rPr>
          <w:sz w:val="24"/>
          <w:szCs w:val="24"/>
        </w:rPr>
        <w:t>terdiri  dari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state of the Art</w:t>
      </w:r>
      <w:r>
        <w:rPr>
          <w:sz w:val="24"/>
          <w:szCs w:val="24"/>
        </w:rPr>
        <w:t xml:space="preserve"> dan tinjauan teoritis</w:t>
      </w:r>
    </w:p>
    <w:p w:rsidR="0045794E" w:rsidRDefault="009D3948">
      <w:pPr>
        <w:pStyle w:val="ListParagraph"/>
        <w:numPr>
          <w:ilvl w:val="0"/>
          <w:numId w:val="12"/>
        </w:numPr>
        <w:spacing w:line="360" w:lineRule="auto"/>
        <w:ind w:left="1560" w:right="76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State of the Art</w:t>
      </w:r>
    </w:p>
    <w:p w:rsidR="0045794E" w:rsidRDefault="009D3948">
      <w:pPr>
        <w:pStyle w:val="ListParagraph"/>
        <w:spacing w:line="360" w:lineRule="auto"/>
        <w:ind w:left="1560" w:right="76"/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State of the Art</w:t>
      </w:r>
      <w:r>
        <w:rPr>
          <w:sz w:val="24"/>
          <w:szCs w:val="24"/>
        </w:rPr>
        <w:t xml:space="preserve"> merupakan langkah untuk menunjukkan keterkinian penelitian yang dilkukan dan hubungannya dengan penelitian sebelumnya.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Pada hakikatnya, hasil penelitian seorang peneliti bukanlah satu pene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uan baru yang   berdiri   sendiri,  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elainkan   sesuatu   yang   </w:t>
      </w:r>
      <w:r>
        <w:rPr>
          <w:sz w:val="24"/>
          <w:szCs w:val="24"/>
        </w:rPr>
        <w:t>berkaitan   dengan   hasil   peneliti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sebelu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nya.</w:t>
      </w:r>
      <w:proofErr w:type="gramEnd"/>
      <w:r>
        <w:rPr>
          <w:sz w:val="24"/>
          <w:szCs w:val="24"/>
        </w:rPr>
        <w:t xml:space="preserve"> Pada bagian ini har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dielabora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il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eneliti ter</w:t>
      </w:r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 xml:space="preserve">hulu yang berkaitan dengan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 yang akan ditel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ti sehingga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mberikan </w:t>
      </w:r>
      <w:proofErr w:type="gramStart"/>
      <w:r>
        <w:rPr>
          <w:sz w:val="24"/>
          <w:szCs w:val="24"/>
        </w:rPr>
        <w:t>ga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baran  perke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bangan</w:t>
      </w:r>
      <w:proofErr w:type="gramEnd"/>
      <w:r>
        <w:rPr>
          <w:sz w:val="24"/>
          <w:szCs w:val="24"/>
        </w:rPr>
        <w:t xml:space="preserve">  pengetahuan.   Dalam </w:t>
      </w:r>
      <w:r>
        <w:rPr>
          <w:i/>
          <w:sz w:val="24"/>
          <w:szCs w:val="24"/>
        </w:rPr>
        <w:t>state of the art</w:t>
      </w:r>
      <w:r>
        <w:rPr>
          <w:sz w:val="24"/>
          <w:szCs w:val="24"/>
        </w:rPr>
        <w:t xml:space="preserve"> harus diura</w:t>
      </w:r>
      <w:r>
        <w:rPr>
          <w:sz w:val="24"/>
          <w:szCs w:val="24"/>
        </w:rPr>
        <w:t xml:space="preserve">ikan tentang penelitian-penelitian </w:t>
      </w:r>
      <w:proofErr w:type="gramStart"/>
      <w:r>
        <w:rPr>
          <w:sz w:val="24"/>
          <w:szCs w:val="24"/>
        </w:rPr>
        <w:t>yang  diperoleh</w:t>
      </w:r>
      <w:proofErr w:type="gramEnd"/>
      <w:r>
        <w:rPr>
          <w:sz w:val="24"/>
          <w:szCs w:val="24"/>
        </w:rPr>
        <w:t xml:space="preserve"> dari artikel  yang telah dipublikasikan melului </w:t>
      </w:r>
      <w:r>
        <w:rPr>
          <w:sz w:val="24"/>
          <w:szCs w:val="24"/>
        </w:rPr>
        <w:lastRenderedPageBreak/>
        <w:t>jurnal-jurnal yang ber-ISSN  dan mempunyai  hubungan yang erat   dengan penelitian yang akan dilakukan.  Sumber yang digunakan di bagian ini berupa artikel h</w:t>
      </w:r>
      <w:r>
        <w:rPr>
          <w:sz w:val="24"/>
          <w:szCs w:val="24"/>
        </w:rPr>
        <w:t xml:space="preserve">asil penelitian yang dijadikan acuan dan tidak digunakan </w:t>
      </w:r>
      <w:proofErr w:type="gramStart"/>
      <w:r>
        <w:rPr>
          <w:sz w:val="24"/>
          <w:szCs w:val="24"/>
        </w:rPr>
        <w:t>sumber  berupa</w:t>
      </w:r>
      <w:proofErr w:type="gramEnd"/>
      <w:r>
        <w:rPr>
          <w:sz w:val="24"/>
          <w:szCs w:val="24"/>
        </w:rPr>
        <w:t xml:space="preserve"> buku.  Di bagian ini   dituliskan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juga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rencana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penelitian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akan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dilakukan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proofErr w:type="gramEnd"/>
      <w:r>
        <w:rPr>
          <w:spacing w:val="2"/>
          <w:sz w:val="24"/>
          <w:szCs w:val="24"/>
        </w:rPr>
        <w:t xml:space="preserve"> di</w:t>
      </w:r>
      <w:r>
        <w:rPr>
          <w:sz w:val="24"/>
          <w:szCs w:val="24"/>
        </w:rPr>
        <w:t>jelaskan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perbedaan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(variabel,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etode)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dari  penelitian yang akan dilakukan </w:t>
      </w:r>
      <w:r>
        <w:rPr>
          <w:sz w:val="24"/>
          <w:szCs w:val="24"/>
        </w:rPr>
        <w:t>dengan peneliti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sebelumnya serta dijelaskan solusi  yang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digunakan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dalam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enyelesaikan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litian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dimaksud.  Pemaparannya </w:t>
      </w:r>
      <w:proofErr w:type="gramStart"/>
      <w:r>
        <w:rPr>
          <w:sz w:val="24"/>
          <w:szCs w:val="24"/>
        </w:rPr>
        <w:t>ditampilkan  dalam</w:t>
      </w:r>
      <w:proofErr w:type="gramEnd"/>
      <w:r>
        <w:rPr>
          <w:sz w:val="24"/>
          <w:szCs w:val="24"/>
        </w:rPr>
        <w:t xml:space="preserve"> bentuk tabel.  Contoh pemaparan </w:t>
      </w:r>
      <w:r>
        <w:rPr>
          <w:i/>
          <w:sz w:val="24"/>
          <w:szCs w:val="24"/>
        </w:rPr>
        <w:t>state of the art</w:t>
      </w:r>
      <w:r>
        <w:rPr>
          <w:sz w:val="24"/>
          <w:szCs w:val="24"/>
        </w:rPr>
        <w:t xml:space="preserve"> dapat dilihat pada </w:t>
      </w:r>
      <w:proofErr w:type="gramStart"/>
      <w:r>
        <w:rPr>
          <w:sz w:val="24"/>
          <w:szCs w:val="24"/>
        </w:rPr>
        <w:t>tabel  1</w:t>
      </w:r>
      <w:proofErr w:type="gramEnd"/>
      <w:r>
        <w:rPr>
          <w:sz w:val="24"/>
          <w:szCs w:val="24"/>
        </w:rPr>
        <w:t xml:space="preserve"> berikut.</w:t>
      </w:r>
    </w:p>
    <w:p w:rsidR="0045794E" w:rsidRDefault="009D3948">
      <w:pPr>
        <w:pStyle w:val="ListParagraph"/>
        <w:spacing w:line="360" w:lineRule="auto"/>
        <w:ind w:left="1200" w:right="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Tabel 1 Co</w:t>
      </w:r>
      <w:r>
        <w:rPr>
          <w:sz w:val="24"/>
          <w:szCs w:val="24"/>
        </w:rPr>
        <w:t>ntoh Paparan State of the Arts</w:t>
      </w:r>
    </w:p>
    <w:tbl>
      <w:tblPr>
        <w:tblW w:w="7972" w:type="dxa"/>
        <w:tblInd w:w="1509" w:type="dxa"/>
        <w:tblLayout w:type="fixed"/>
        <w:tblLook w:val="04A0" w:firstRow="1" w:lastRow="0" w:firstColumn="1" w:lastColumn="0" w:noHBand="0" w:noVBand="1"/>
      </w:tblPr>
      <w:tblGrid>
        <w:gridCol w:w="480"/>
        <w:gridCol w:w="1544"/>
        <w:gridCol w:w="829"/>
        <w:gridCol w:w="1447"/>
        <w:gridCol w:w="1235"/>
        <w:gridCol w:w="1232"/>
        <w:gridCol w:w="1205"/>
      </w:tblGrid>
      <w:tr w:rsidR="0045794E">
        <w:trPr>
          <w:trHeight w:val="870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Penulis/Tahun</w:t>
            </w: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Judul Artikel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Metode yang digunakan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Hasil yang diperoleh</w:t>
            </w: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Persamaan</w:t>
            </w: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Perbedaan</w:t>
            </w:r>
          </w:p>
        </w:tc>
      </w:tr>
      <w:tr w:rsidR="0045794E">
        <w:trPr>
          <w:trHeight w:val="290"/>
        </w:trPr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5794E">
        <w:trPr>
          <w:trHeight w:val="290"/>
        </w:trPr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5794E">
        <w:trPr>
          <w:trHeight w:val="290"/>
        </w:trPr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5794E">
        <w:trPr>
          <w:trHeight w:val="290"/>
        </w:trPr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9D3948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5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794E" w:rsidRDefault="0045794E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45794E" w:rsidRDefault="0045794E">
      <w:pPr>
        <w:pStyle w:val="ListParagraph"/>
        <w:spacing w:line="360" w:lineRule="auto"/>
        <w:ind w:left="1200" w:right="91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2"/>
        </w:numPr>
        <w:spacing w:line="360" w:lineRule="auto"/>
        <w:ind w:left="1800" w:right="354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Tinjauan Teoritis </w:t>
      </w:r>
    </w:p>
    <w:p w:rsidR="0045794E" w:rsidRDefault="009D3948">
      <w:pPr>
        <w:spacing w:line="360" w:lineRule="auto"/>
        <w:ind w:left="1800" w:right="76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</w:t>
      </w:r>
      <w:proofErr w:type="gramStart"/>
      <w:r>
        <w:rPr>
          <w:sz w:val="24"/>
          <w:szCs w:val="24"/>
        </w:rPr>
        <w:t>ini  berisi</w:t>
      </w:r>
      <w:proofErr w:type="gramEnd"/>
      <w:r>
        <w:rPr>
          <w:sz w:val="24"/>
          <w:szCs w:val="24"/>
        </w:rPr>
        <w:t xml:space="preserve"> uraian tentang alur pemikiran dan perke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bangan keil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uan</w:t>
      </w:r>
      <w:r>
        <w:rPr>
          <w:sz w:val="24"/>
          <w:szCs w:val="24"/>
        </w:rPr>
        <w:t xml:space="preserve"> topik kajian. </w:t>
      </w:r>
      <w:proofErr w:type="gramStart"/>
      <w:r>
        <w:rPr>
          <w:sz w:val="24"/>
          <w:szCs w:val="24"/>
        </w:rPr>
        <w:t>Tinja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an  pustaka</w:t>
      </w:r>
      <w:proofErr w:type="gramEnd"/>
      <w:r>
        <w:rPr>
          <w:sz w:val="24"/>
          <w:szCs w:val="24"/>
        </w:rPr>
        <w:t xml:space="preserve">  hendaklah  disusun  sesuai dengan urutan perke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bangan cabang il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 pengetahuan yang terkandung di dalamnya. </w:t>
      </w:r>
    </w:p>
    <w:p w:rsidR="0045794E" w:rsidRDefault="009D3948">
      <w:pPr>
        <w:spacing w:line="360" w:lineRule="auto"/>
        <w:ind w:left="1800" w:right="76" w:firstLine="360"/>
        <w:jc w:val="both"/>
        <w:rPr>
          <w:sz w:val="24"/>
          <w:szCs w:val="24"/>
        </w:rPr>
      </w:pPr>
      <w:r>
        <w:rPr>
          <w:sz w:val="24"/>
          <w:szCs w:val="24"/>
        </w:rPr>
        <w:t>Tinjauan teoritis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ulasan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tentang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pulan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penelitian</w:t>
      </w:r>
      <w:r>
        <w:rPr>
          <w:spacing w:val="1"/>
          <w:sz w:val="24"/>
          <w:szCs w:val="24"/>
        </w:rPr>
        <w:t xml:space="preserve">  dari artikel yang diajdikan referensi dalam penlitian yang akan dilakukan.</w:t>
      </w:r>
      <w:r>
        <w:rPr>
          <w:spacing w:val="2"/>
          <w:sz w:val="24"/>
          <w:szCs w:val="24"/>
        </w:rPr>
        <w:t xml:space="preserve">   Bagian ini juga </w:t>
      </w:r>
      <w:proofErr w:type="gramStart"/>
      <w:r>
        <w:rPr>
          <w:spacing w:val="2"/>
          <w:sz w:val="24"/>
          <w:szCs w:val="24"/>
        </w:rPr>
        <w:t xml:space="preserve">diuraikan </w:t>
      </w:r>
      <w:r>
        <w:rPr>
          <w:sz w:val="24"/>
          <w:szCs w:val="24"/>
        </w:rPr>
        <w:t xml:space="preserve"> teori</w:t>
      </w:r>
      <w:proofErr w:type="gramEnd"/>
      <w:r>
        <w:rPr>
          <w:sz w:val="24"/>
          <w:szCs w:val="24"/>
        </w:rPr>
        <w:t xml:space="preserve"> yang benar-benar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enun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 xml:space="preserve">ang penelitian yang akan dilaksanakan,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engacu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 ruang lingkup yang telah diura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kan sebelumnya dan ditulis secara sist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atis sehingga jelas keterkaitannya deng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penelitian yang akan dilakukan. </w:t>
      </w:r>
      <w:r>
        <w:rPr>
          <w:rFonts w:asciiTheme="majorBidi" w:hAnsiTheme="majorBidi" w:cstheme="majorBidi"/>
          <w:sz w:val="24"/>
          <w:szCs w:val="24"/>
        </w:rPr>
        <w:t xml:space="preserve">Teori penunjang menguraikan dasar-dasar teori, temuan, dan </w:t>
      </w:r>
      <w:proofErr w:type="gramStart"/>
      <w:r>
        <w:rPr>
          <w:rFonts w:asciiTheme="majorBidi" w:hAnsiTheme="majorBidi" w:cstheme="majorBidi"/>
          <w:sz w:val="24"/>
          <w:szCs w:val="24"/>
        </w:rPr>
        <w:t>bahan  dari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pustaka ilmiah lain, yang dijadikan landasan untuk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melakukan proyek akhir yang diusulkan. Uraian dalam Teori </w:t>
      </w:r>
      <w:r>
        <w:rPr>
          <w:rFonts w:asciiTheme="majorBidi" w:hAnsiTheme="majorBidi" w:cstheme="majorBidi"/>
          <w:sz w:val="24"/>
          <w:szCs w:val="24"/>
        </w:rPr>
        <w:t xml:space="preserve">Penunjang menjadi landasan untuk menyusun kerangka atau konsep yang </w:t>
      </w:r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digunakan dalam proyek akhir. Pada pembahasan teori penunjang, jangan lupa untuk menyebutkan semua kutipan dengan rujukan yang jelas seperti ini</w:t>
      </w:r>
    </w:p>
    <w:p w:rsidR="0045794E" w:rsidRDefault="009D3948">
      <w:pPr>
        <w:spacing w:line="360" w:lineRule="auto"/>
        <w:ind w:left="1800" w:right="76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Sumber </w:t>
      </w:r>
      <w:proofErr w:type="gramStart"/>
      <w:r>
        <w:rPr>
          <w:sz w:val="24"/>
          <w:szCs w:val="24"/>
        </w:rPr>
        <w:t>yang  digunakan</w:t>
      </w:r>
      <w:proofErr w:type="gramEnd"/>
      <w:r>
        <w:rPr>
          <w:sz w:val="24"/>
          <w:szCs w:val="24"/>
        </w:rPr>
        <w:t xml:space="preserve"> sebagai acuan  </w:t>
      </w:r>
      <w:r>
        <w:rPr>
          <w:sz w:val="24"/>
          <w:szCs w:val="24"/>
        </w:rPr>
        <w:t xml:space="preserve">pada bagian ini tidak hanya  artikel yang duplikasikan melalui jurnal yang ber-ISSN, tetapi juga harus ada sumber  dan dari buku-buku yang ber-ISSN. </w:t>
      </w:r>
      <w:proofErr w:type="gramStart"/>
      <w:r>
        <w:rPr>
          <w:sz w:val="24"/>
          <w:szCs w:val="24"/>
        </w:rPr>
        <w:t>Tahun paling rendah dari sumber yang dijadika acuan 10 tahun ke bawah.</w:t>
      </w:r>
      <w:proofErr w:type="gramEnd"/>
      <w:r>
        <w:rPr>
          <w:sz w:val="24"/>
          <w:szCs w:val="24"/>
        </w:rPr>
        <w:t xml:space="preserve"> Artinya, Kalau Anda menulis di tahun</w:t>
      </w:r>
      <w:r>
        <w:rPr>
          <w:sz w:val="24"/>
          <w:szCs w:val="24"/>
        </w:rPr>
        <w:t xml:space="preserve"> 2021, tahun terendah sumber yang Anda gunakan tahun 2011 ke atas dan tidak boleh digunakan sumber di bawah tahun tersebut. Jumlah </w:t>
      </w:r>
      <w:proofErr w:type="gramStart"/>
      <w:r>
        <w:rPr>
          <w:sz w:val="24"/>
          <w:szCs w:val="24"/>
        </w:rPr>
        <w:t>sumber  yang</w:t>
      </w:r>
      <w:proofErr w:type="gramEnd"/>
      <w:r>
        <w:rPr>
          <w:sz w:val="24"/>
          <w:szCs w:val="24"/>
        </w:rPr>
        <w:t xml:space="preserve"> digunakan pada bagian ini minimal 5 sumber. </w:t>
      </w:r>
      <w:proofErr w:type="gramStart"/>
      <w:r>
        <w:rPr>
          <w:sz w:val="24"/>
          <w:szCs w:val="24"/>
        </w:rPr>
        <w:t>Semua sumber yang dijadikan acuan harus dimasukkan dalam daftat pust</w:t>
      </w:r>
      <w:r>
        <w:rPr>
          <w:sz w:val="24"/>
          <w:szCs w:val="24"/>
        </w:rPr>
        <w:t>aka.</w:t>
      </w:r>
      <w:proofErr w:type="gramEnd"/>
    </w:p>
    <w:p w:rsidR="0045794E" w:rsidRDefault="0045794E">
      <w:pPr>
        <w:spacing w:line="360" w:lineRule="auto"/>
        <w:ind w:right="76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right="60"/>
        <w:jc w:val="both"/>
        <w:rPr>
          <w:sz w:val="24"/>
          <w:szCs w:val="24"/>
        </w:rPr>
      </w:pPr>
      <w:r>
        <w:rPr>
          <w:b/>
          <w:sz w:val="24"/>
          <w:szCs w:val="24"/>
        </w:rPr>
        <w:t>Metodologi Penelitian</w:t>
      </w:r>
    </w:p>
    <w:p w:rsidR="0045794E" w:rsidRDefault="0045794E">
      <w:pPr>
        <w:spacing w:line="360" w:lineRule="auto"/>
        <w:rPr>
          <w:sz w:val="13"/>
          <w:szCs w:val="13"/>
        </w:rPr>
      </w:pPr>
    </w:p>
    <w:p w:rsidR="0045794E" w:rsidRDefault="009D3948">
      <w:pPr>
        <w:spacing w:line="360" w:lineRule="auto"/>
        <w:ind w:left="1200" w:right="77" w:firstLine="73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Metodologi penelitian menggambarkan urutan langkah pelaksanaan penelitian atau strategi peneliti, rencana, 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pat, waktu, penga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bil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data </w:t>
      </w:r>
      <w:r>
        <w:rPr>
          <w:spacing w:val="-2"/>
          <w:sz w:val="24"/>
          <w:szCs w:val="24"/>
        </w:rPr>
        <w:t>dalam menjawab masalah penelitian.</w:t>
      </w:r>
      <w:proofErr w:type="gramEnd"/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Pada bagian ini diuraikan metode yang digunakan secar</w:t>
      </w:r>
      <w:r>
        <w:rPr>
          <w:spacing w:val="-2"/>
          <w:sz w:val="24"/>
          <w:szCs w:val="24"/>
        </w:rPr>
        <w:t>a rinci.</w:t>
      </w:r>
      <w:proofErr w:type="gramEnd"/>
      <w:r>
        <w:rPr>
          <w:spacing w:val="-2"/>
          <w:sz w:val="24"/>
          <w:szCs w:val="24"/>
        </w:rPr>
        <w:t xml:space="preserve"> Dengan demikian dapat diperkirakan hasil penelitian yang </w:t>
      </w:r>
      <w:proofErr w:type="gramStart"/>
      <w:r>
        <w:rPr>
          <w:spacing w:val="-2"/>
          <w:sz w:val="24"/>
          <w:szCs w:val="24"/>
        </w:rPr>
        <w:t>akan</w:t>
      </w:r>
      <w:proofErr w:type="gramEnd"/>
      <w:r>
        <w:rPr>
          <w:spacing w:val="-2"/>
          <w:sz w:val="24"/>
          <w:szCs w:val="24"/>
        </w:rPr>
        <w:t xml:space="preserve"> diperoleh secara utuh. Dalam bagian metodologi penelitian perlu diuraikan beberapa hal berikut:</w:t>
      </w:r>
    </w:p>
    <w:p w:rsidR="0045794E" w:rsidRDefault="009D3948">
      <w:pPr>
        <w:pStyle w:val="ListParagraph"/>
        <w:numPr>
          <w:ilvl w:val="0"/>
          <w:numId w:val="13"/>
        </w:numPr>
        <w:spacing w:line="360" w:lineRule="auto"/>
        <w:ind w:left="1620" w:right="18" w:hanging="1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Data dan Pengumpulan Data</w:t>
      </w:r>
    </w:p>
    <w:p w:rsidR="0045794E" w:rsidRDefault="009D3948" w:rsidP="00EE55CF">
      <w:pPr>
        <w:pStyle w:val="ListParagraph"/>
        <w:spacing w:line="360" w:lineRule="auto"/>
        <w:ind w:left="1710" w:right="4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bagian ini diuraikan jenis data </w:t>
      </w:r>
      <w:proofErr w:type="gramStart"/>
      <w:r>
        <w:rPr>
          <w:sz w:val="24"/>
          <w:szCs w:val="24"/>
        </w:rPr>
        <w:t>digunakan  (</w:t>
      </w:r>
      <w:proofErr w:type="gramEnd"/>
      <w:r>
        <w:rPr>
          <w:sz w:val="24"/>
          <w:szCs w:val="24"/>
        </w:rPr>
        <w:t>data primer a</w:t>
      </w:r>
      <w:r>
        <w:rPr>
          <w:sz w:val="24"/>
          <w:szCs w:val="24"/>
        </w:rPr>
        <w:t xml:space="preserve">tau skunder). Data primer adalah data yang </w:t>
      </w:r>
      <w:proofErr w:type="gramStart"/>
      <w:r>
        <w:rPr>
          <w:sz w:val="24"/>
          <w:szCs w:val="24"/>
        </w:rPr>
        <w:t>diperoleh  peneliti</w:t>
      </w:r>
      <w:proofErr w:type="gramEnd"/>
      <w:r>
        <w:rPr>
          <w:sz w:val="24"/>
          <w:szCs w:val="24"/>
        </w:rPr>
        <w:t xml:space="preserve"> melalui pengukuran langsung dan bukan bersal dari data yang telah ada, sedangkan data skunder adalah data yang dikumpulkan oleh pihak tertentu dan telah didokumentasikan sehingga dapat digunaka</w:t>
      </w:r>
      <w:r>
        <w:rPr>
          <w:sz w:val="24"/>
          <w:szCs w:val="24"/>
        </w:rPr>
        <w:t xml:space="preserve">n oleh pihak lain yang membutuhkannya. Dalam suatu </w:t>
      </w:r>
      <w:proofErr w:type="gramStart"/>
      <w:r>
        <w:rPr>
          <w:sz w:val="24"/>
          <w:szCs w:val="24"/>
        </w:rPr>
        <w:t xml:space="preserve">penelitian  </w:t>
      </w:r>
      <w:r>
        <w:rPr>
          <w:sz w:val="24"/>
          <w:szCs w:val="24"/>
        </w:rPr>
        <w:lastRenderedPageBreak/>
        <w:t>memungkinkan</w:t>
      </w:r>
      <w:proofErr w:type="gramEnd"/>
      <w:r>
        <w:rPr>
          <w:sz w:val="24"/>
          <w:szCs w:val="24"/>
        </w:rPr>
        <w:t xml:space="preserve"> peneliti menggunakan  jenis  data primer saja atau  data skunder saja, atau kedua-duanya( data primer dan skunder).  </w:t>
      </w:r>
      <w:proofErr w:type="gramStart"/>
      <w:r>
        <w:rPr>
          <w:sz w:val="24"/>
          <w:szCs w:val="24"/>
        </w:rPr>
        <w:t>Di bidang keteknikan, data sekunder biasanya diperlukan penelit</w:t>
      </w:r>
      <w:r>
        <w:rPr>
          <w:sz w:val="24"/>
          <w:szCs w:val="24"/>
        </w:rPr>
        <w:t>i untuk pembuatan sebuah aplikasi atau sistem pada lokasi tertentu.</w:t>
      </w:r>
      <w:proofErr w:type="gramEnd"/>
      <w:r>
        <w:rPr>
          <w:sz w:val="24"/>
          <w:szCs w:val="24"/>
        </w:rPr>
        <w:t xml:space="preserve"> Berkaitan dengan pengumpulan data, harus diuraikan </w:t>
      </w:r>
      <w:proofErr w:type="gramStart"/>
      <w:r>
        <w:rPr>
          <w:sz w:val="24"/>
          <w:szCs w:val="24"/>
        </w:rPr>
        <w:t>cara</w:t>
      </w:r>
      <w:proofErr w:type="gramEnd"/>
      <w:r>
        <w:rPr>
          <w:sz w:val="24"/>
          <w:szCs w:val="24"/>
        </w:rPr>
        <w:t xml:space="preserve"> pemerolehan data, baik data primer, maupun data sekunder. </w:t>
      </w:r>
      <w:proofErr w:type="gramStart"/>
      <w:r>
        <w:rPr>
          <w:sz w:val="24"/>
          <w:szCs w:val="24"/>
        </w:rPr>
        <w:t>Cara yang dimaksud sering disebut dengan teknik pengumpulan data.</w:t>
      </w:r>
      <w:proofErr w:type="gramEnd"/>
      <w:r>
        <w:rPr>
          <w:sz w:val="24"/>
          <w:szCs w:val="24"/>
        </w:rPr>
        <w:t xml:space="preserve"> Ada bebe</w:t>
      </w:r>
      <w:r>
        <w:rPr>
          <w:sz w:val="24"/>
          <w:szCs w:val="24"/>
        </w:rPr>
        <w:t xml:space="preserve">rapa teknik pengumpulan data </w:t>
      </w:r>
      <w:proofErr w:type="gramStart"/>
      <w:r>
        <w:rPr>
          <w:sz w:val="24"/>
          <w:szCs w:val="24"/>
        </w:rPr>
        <w:t>yaitu :</w:t>
      </w:r>
      <w:proofErr w:type="gramEnd"/>
      <w:r>
        <w:rPr>
          <w:sz w:val="24"/>
          <w:szCs w:val="24"/>
        </w:rPr>
        <w:t xml:space="preserve"> Observasi, Wawancara dan questioner.</w:t>
      </w:r>
    </w:p>
    <w:p w:rsidR="0045794E" w:rsidRDefault="0045794E">
      <w:pPr>
        <w:pStyle w:val="ListParagraph"/>
        <w:spacing w:line="360" w:lineRule="auto"/>
        <w:ind w:left="1714" w:right="821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3"/>
        </w:numPr>
        <w:spacing w:line="360" w:lineRule="auto"/>
        <w:ind w:left="1710" w:right="18" w:hanging="270"/>
        <w:jc w:val="both"/>
        <w:rPr>
          <w:sz w:val="24"/>
          <w:szCs w:val="24"/>
        </w:rPr>
      </w:pPr>
      <w:r>
        <w:rPr>
          <w:b/>
          <w:sz w:val="24"/>
          <w:szCs w:val="24"/>
        </w:rPr>
        <w:t>Rancangan sistem (soft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are / har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are)</w:t>
      </w:r>
    </w:p>
    <w:p w:rsidR="0045794E" w:rsidRDefault="009D3948">
      <w:pPr>
        <w:spacing w:line="360" w:lineRule="auto"/>
        <w:ind w:left="1710" w:right="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Rancangan system ini anda harus uraikan secara </w:t>
      </w:r>
      <w:proofErr w:type="gramStart"/>
      <w:r>
        <w:rPr>
          <w:sz w:val="24"/>
          <w:szCs w:val="24"/>
        </w:rPr>
        <w:t>terperinci  proses</w:t>
      </w:r>
      <w:proofErr w:type="gramEnd"/>
      <w:r>
        <w:rPr>
          <w:sz w:val="24"/>
          <w:szCs w:val="24"/>
        </w:rPr>
        <w:t xml:space="preserve"> rancangan   siste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/pengukuran/pengambilan data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dilakukan.</w:t>
      </w:r>
      <w:r>
        <w:rPr>
          <w:spacing w:val="2"/>
          <w:sz w:val="24"/>
          <w:szCs w:val="24"/>
        </w:rPr>
        <w:t xml:space="preserve"> Rancangan sistem yang dibuat dapat berupa </w:t>
      </w:r>
      <w:r>
        <w:rPr>
          <w:b/>
          <w:spacing w:val="2"/>
          <w:sz w:val="24"/>
          <w:szCs w:val="24"/>
        </w:rPr>
        <w:t>Unified Modelling Language</w:t>
      </w:r>
      <w:r>
        <w:rPr>
          <w:spacing w:val="2"/>
          <w:sz w:val="24"/>
          <w:szCs w:val="24"/>
        </w:rPr>
        <w:t xml:space="preserve"> yang memuat </w:t>
      </w:r>
      <w:r>
        <w:rPr>
          <w:b/>
          <w:spacing w:val="2"/>
          <w:sz w:val="24"/>
          <w:szCs w:val="24"/>
        </w:rPr>
        <w:t>Usecase dan diagram dan activity diagram</w:t>
      </w:r>
      <w:r>
        <w:rPr>
          <w:spacing w:val="2"/>
          <w:sz w:val="24"/>
          <w:szCs w:val="24"/>
        </w:rPr>
        <w:t xml:space="preserve"> atau </w:t>
      </w:r>
      <w:r>
        <w:rPr>
          <w:b/>
          <w:spacing w:val="2"/>
          <w:sz w:val="24"/>
          <w:szCs w:val="24"/>
        </w:rPr>
        <w:t>Context Diagram dan Diagram Level 1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 xml:space="preserve">atau  </w:t>
      </w:r>
      <w:r>
        <w:rPr>
          <w:b/>
          <w:sz w:val="24"/>
          <w:szCs w:val="24"/>
        </w:rPr>
        <w:t>Blok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diagram sistem yang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dirancang</w:t>
      </w:r>
      <w:r>
        <w:rPr>
          <w:spacing w:val="2"/>
          <w:sz w:val="24"/>
          <w:szCs w:val="24"/>
        </w:rPr>
        <w:t xml:space="preserve"> ataupun </w:t>
      </w:r>
      <w:r>
        <w:rPr>
          <w:b/>
          <w:spacing w:val="2"/>
          <w:sz w:val="24"/>
          <w:szCs w:val="24"/>
        </w:rPr>
        <w:t>arsitektur sistem yang akan dibuat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Rancang</w:t>
      </w:r>
      <w:r>
        <w:rPr>
          <w:sz w:val="24"/>
          <w:szCs w:val="24"/>
        </w:rPr>
        <w:t xml:space="preserve">an system yang dipilih harus </w:t>
      </w:r>
      <w:r>
        <w:rPr>
          <w:spacing w:val="2"/>
          <w:sz w:val="24"/>
          <w:szCs w:val="24"/>
        </w:rPr>
        <w:t>di</w:t>
      </w:r>
      <w:r>
        <w:rPr>
          <w:sz w:val="24"/>
          <w:szCs w:val="24"/>
        </w:rPr>
        <w:t>uraikan prinsip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kerjanya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secara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rinci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agar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dapat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dipa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5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udah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jelas.</w:t>
      </w:r>
      <w:proofErr w:type="gramEnd"/>
      <w:r>
        <w:rPr>
          <w:sz w:val="24"/>
          <w:szCs w:val="24"/>
        </w:rPr>
        <w:t xml:space="preserve"> Jika penelitian yang akan </w:t>
      </w:r>
      <w:proofErr w:type="gramStart"/>
      <w:r>
        <w:rPr>
          <w:sz w:val="24"/>
          <w:szCs w:val="24"/>
        </w:rPr>
        <w:t>dilakukan  berkaitan</w:t>
      </w:r>
      <w:proofErr w:type="gramEnd"/>
      <w:r>
        <w:rPr>
          <w:sz w:val="24"/>
          <w:szCs w:val="24"/>
        </w:rPr>
        <w:t xml:space="preserve"> dengan pengukuran, harus dicantumkan </w:t>
      </w:r>
      <w:r>
        <w:rPr>
          <w:i/>
          <w:sz w:val="24"/>
          <w:szCs w:val="24"/>
        </w:rPr>
        <w:t>set-up</w:t>
      </w:r>
      <w:r>
        <w:rPr>
          <w:sz w:val="24"/>
          <w:szCs w:val="24"/>
        </w:rPr>
        <w:t xml:space="preserve"> pengukuran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hasil pengukuran. </w:t>
      </w:r>
      <w:proofErr w:type="gramStart"/>
      <w:r>
        <w:rPr>
          <w:sz w:val="24"/>
          <w:szCs w:val="24"/>
        </w:rPr>
        <w:t xml:space="preserve">Selain itu, perlu </w:t>
      </w:r>
      <w:r>
        <w:rPr>
          <w:sz w:val="24"/>
          <w:szCs w:val="24"/>
        </w:rPr>
        <w:t>disebutkan juga para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eter-para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 yang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inan dalam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rancangan/pengukuran.</w:t>
      </w:r>
      <w:proofErr w:type="gramEnd"/>
    </w:p>
    <w:p w:rsidR="0045794E" w:rsidRDefault="009D3948">
      <w:pPr>
        <w:spacing w:line="360" w:lineRule="auto"/>
        <w:ind w:left="1710" w:right="78" w:firstLine="45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Sebagai penjelasannya bahwa pada rancangan sistem yang dibuat hendaknya memuat Rancangan INPUT, PROSES dan OUTPUT.</w:t>
      </w:r>
      <w:proofErr w:type="gramEnd"/>
      <w:r>
        <w:rPr>
          <w:sz w:val="24"/>
          <w:szCs w:val="24"/>
        </w:rPr>
        <w:t xml:space="preserve"> </w:t>
      </w:r>
    </w:p>
    <w:p w:rsidR="0045794E" w:rsidRDefault="009D3948">
      <w:pPr>
        <w:spacing w:line="360" w:lineRule="auto"/>
        <w:ind w:left="1710" w:right="78" w:firstLine="450"/>
        <w:jc w:val="both"/>
        <w:rPr>
          <w:sz w:val="24"/>
          <w:szCs w:val="24"/>
        </w:rPr>
      </w:pPr>
      <w:r>
        <w:rPr>
          <w:sz w:val="24"/>
          <w:szCs w:val="24"/>
        </w:rPr>
        <w:t>Selain itu itu jika rancangannya berupa UML atau Context Diagra</w:t>
      </w:r>
      <w:r>
        <w:rPr>
          <w:sz w:val="24"/>
          <w:szCs w:val="24"/>
        </w:rPr>
        <w:t xml:space="preserve">m maka diagram yang dibuat memuat setidaknya ada </w:t>
      </w:r>
      <w:r>
        <w:rPr>
          <w:i/>
          <w:sz w:val="24"/>
          <w:szCs w:val="24"/>
        </w:rPr>
        <w:t>requirement data, Requirement fungsional system, dan requirement non fungsional system</w:t>
      </w:r>
    </w:p>
    <w:p w:rsidR="0045794E" w:rsidRDefault="0045794E">
      <w:pPr>
        <w:spacing w:line="360" w:lineRule="auto"/>
        <w:ind w:left="1710" w:right="78" w:firstLine="450"/>
        <w:jc w:val="both"/>
        <w:rPr>
          <w:sz w:val="24"/>
          <w:szCs w:val="24"/>
        </w:rPr>
      </w:pPr>
    </w:p>
    <w:p w:rsidR="00EE55CF" w:rsidRDefault="00EE55C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5794E" w:rsidRDefault="009D3948">
      <w:pPr>
        <w:pStyle w:val="ListParagraph"/>
        <w:numPr>
          <w:ilvl w:val="0"/>
          <w:numId w:val="13"/>
        </w:numPr>
        <w:spacing w:line="360" w:lineRule="auto"/>
        <w:ind w:left="1710" w:right="18" w:hanging="18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Metode Penelitian</w:t>
      </w:r>
    </w:p>
    <w:p w:rsidR="0045794E" w:rsidRDefault="009D3948">
      <w:pPr>
        <w:spacing w:line="360" w:lineRule="auto"/>
        <w:ind w:left="1800" w:right="76"/>
        <w:jc w:val="both"/>
        <w:rPr>
          <w:sz w:val="24"/>
          <w:szCs w:val="24"/>
        </w:rPr>
      </w:pPr>
      <w:r>
        <w:rPr>
          <w:sz w:val="24"/>
          <w:szCs w:val="24"/>
        </w:rPr>
        <w:t>Pada bagian ini diuraikan pembuatan/i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entasi siste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,  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etode/algorit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 yang digunakan, jika mem</w:t>
      </w:r>
      <w:r>
        <w:rPr>
          <w:sz w:val="24"/>
          <w:szCs w:val="24"/>
        </w:rPr>
        <w:t xml:space="preserve">ungkinkan disertai dengan </w:t>
      </w:r>
      <w:r>
        <w:rPr>
          <w:i/>
          <w:sz w:val="24"/>
          <w:szCs w:val="24"/>
        </w:rPr>
        <w:t xml:space="preserve">flowchart </w:t>
      </w:r>
      <w:r>
        <w:rPr>
          <w:sz w:val="24"/>
          <w:szCs w:val="24"/>
        </w:rPr>
        <w:t>dari proses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ntasi dan algorit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 yang digunakan.</w:t>
      </w:r>
    </w:p>
    <w:p w:rsidR="0045794E" w:rsidRDefault="0045794E">
      <w:pPr>
        <w:spacing w:line="360" w:lineRule="auto"/>
        <w:ind w:left="1560" w:right="76"/>
        <w:jc w:val="both"/>
        <w:rPr>
          <w:sz w:val="24"/>
          <w:szCs w:val="24"/>
        </w:rPr>
      </w:pPr>
    </w:p>
    <w:p w:rsidR="0045794E" w:rsidRDefault="009D3948">
      <w:pPr>
        <w:pStyle w:val="ListParagraph"/>
        <w:numPr>
          <w:ilvl w:val="0"/>
          <w:numId w:val="13"/>
        </w:numPr>
        <w:spacing w:line="360" w:lineRule="auto"/>
        <w:ind w:left="1920" w:right="4729"/>
        <w:jc w:val="both"/>
        <w:rPr>
          <w:sz w:val="24"/>
          <w:szCs w:val="24"/>
        </w:rPr>
      </w:pPr>
      <w:r>
        <w:rPr>
          <w:b/>
          <w:sz w:val="24"/>
          <w:szCs w:val="24"/>
        </w:rPr>
        <w:t>Teknik Pengujian</w:t>
      </w:r>
    </w:p>
    <w:p w:rsidR="0045794E" w:rsidRDefault="009D3948">
      <w:pPr>
        <w:spacing w:line="360" w:lineRule="auto"/>
        <w:ind w:left="1800" w:right="77"/>
        <w:jc w:val="both"/>
        <w:rPr>
          <w:sz w:val="24"/>
          <w:szCs w:val="24"/>
        </w:rPr>
      </w:pPr>
      <w:r>
        <w:rPr>
          <w:sz w:val="24"/>
          <w:szCs w:val="24"/>
        </w:rPr>
        <w:t>Pada bagian ini diuraikan tentang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keterkaitan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antarfaktor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dari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diperoleh</w:t>
      </w:r>
      <w:r>
        <w:rPr>
          <w:spacing w:val="48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berdasarkan</w:t>
      </w:r>
      <w:proofErr w:type="gramEnd"/>
      <w:r>
        <w:rPr>
          <w:spacing w:val="-2"/>
          <w:sz w:val="24"/>
          <w:szCs w:val="24"/>
        </w:rPr>
        <w:t xml:space="preserve"> m</w:t>
      </w:r>
      <w:r>
        <w:rPr>
          <w:sz w:val="24"/>
          <w:szCs w:val="24"/>
        </w:rPr>
        <w:t>asalah yang dirumuskan pada bagian rumusan masalah. Selanjutnya</w:t>
      </w:r>
      <w:proofErr w:type="gramStart"/>
      <w:r>
        <w:rPr>
          <w:sz w:val="24"/>
          <w:szCs w:val="24"/>
        </w:rPr>
        <w:t>,  masalah</w:t>
      </w:r>
      <w:proofErr w:type="gramEnd"/>
      <w:r>
        <w:rPr>
          <w:sz w:val="24"/>
          <w:szCs w:val="24"/>
        </w:rPr>
        <w:t xml:space="preserve"> tersebut diselesaikan dengan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etode/algorit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 digunakan,</w:t>
      </w:r>
      <w:r>
        <w:rPr>
          <w:spacing w:val="1"/>
          <w:sz w:val="24"/>
          <w:szCs w:val="24"/>
        </w:rPr>
        <w:t xml:space="preserve"> di</w:t>
      </w:r>
      <w:r>
        <w:rPr>
          <w:sz w:val="24"/>
          <w:szCs w:val="24"/>
        </w:rPr>
        <w:t>analisis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hasil penyelesaian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 tersebut.  Dalam hal ini, perlu disebutkan parameter-para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eter yang </w:t>
      </w:r>
      <w:proofErr w:type="gramStart"/>
      <w:r>
        <w:rPr>
          <w:sz w:val="24"/>
          <w:szCs w:val="24"/>
        </w:rPr>
        <w:t>aka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diuji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dan dianalisis pada penelitian yang dimaksud beserta dengan alat ujinya.</w:t>
      </w:r>
    </w:p>
    <w:p w:rsidR="0045794E" w:rsidRDefault="009D3948">
      <w:pPr>
        <w:pStyle w:val="ListParagraph"/>
        <w:numPr>
          <w:ilvl w:val="0"/>
          <w:numId w:val="13"/>
        </w:numPr>
        <w:spacing w:line="360" w:lineRule="auto"/>
        <w:ind w:left="1800" w:right="18"/>
        <w:jc w:val="both"/>
        <w:rPr>
          <w:sz w:val="24"/>
          <w:szCs w:val="24"/>
        </w:rPr>
      </w:pPr>
      <w:r>
        <w:rPr>
          <w:b/>
          <w:sz w:val="24"/>
          <w:szCs w:val="24"/>
        </w:rPr>
        <w:t>Hasil yang Diharapkan</w:t>
      </w:r>
    </w:p>
    <w:p w:rsidR="0045794E" w:rsidRDefault="0045794E">
      <w:pPr>
        <w:spacing w:line="360" w:lineRule="auto"/>
        <w:ind w:left="1440"/>
        <w:rPr>
          <w:sz w:val="13"/>
          <w:szCs w:val="13"/>
        </w:rPr>
      </w:pPr>
    </w:p>
    <w:p w:rsidR="0045794E" w:rsidRDefault="009D3948">
      <w:pPr>
        <w:spacing w:line="360" w:lineRule="auto"/>
        <w:ind w:left="1800" w:right="65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Pada bagian ini dicantumkan prediksi hasil penelitian.</w:t>
      </w:r>
      <w:proofErr w:type="gramEnd"/>
      <w:r>
        <w:rPr>
          <w:sz w:val="24"/>
          <w:szCs w:val="24"/>
        </w:rPr>
        <w:t xml:space="preserve"> Dalam hal ini, dapat dipaparkan kira-kira hasil akhir penelitian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dicapai berupa apa?</w:t>
      </w:r>
    </w:p>
    <w:p w:rsidR="0045794E" w:rsidRDefault="0045794E">
      <w:pPr>
        <w:spacing w:line="360" w:lineRule="auto"/>
        <w:rPr>
          <w:sz w:val="15"/>
          <w:szCs w:val="15"/>
        </w:rPr>
      </w:pPr>
    </w:p>
    <w:p w:rsidR="0045794E" w:rsidRDefault="0045794E">
      <w:pPr>
        <w:spacing w:line="360" w:lineRule="auto"/>
      </w:pP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right="60"/>
        <w:jc w:val="both"/>
        <w:rPr>
          <w:sz w:val="24"/>
          <w:szCs w:val="24"/>
        </w:rPr>
      </w:pPr>
      <w:r>
        <w:rPr>
          <w:b/>
          <w:sz w:val="24"/>
          <w:szCs w:val="24"/>
        </w:rPr>
        <w:t>Jad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 xml:space="preserve">al Kegiatan </w:t>
      </w:r>
    </w:p>
    <w:p w:rsidR="0045794E" w:rsidRDefault="0045794E">
      <w:pPr>
        <w:spacing w:line="360" w:lineRule="auto"/>
        <w:rPr>
          <w:sz w:val="13"/>
          <w:szCs w:val="13"/>
        </w:rPr>
      </w:pPr>
    </w:p>
    <w:p w:rsidR="0045794E" w:rsidRDefault="009D3948">
      <w:pPr>
        <w:spacing w:line="360" w:lineRule="auto"/>
        <w:ind w:left="1200" w:right="7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Hendaknya   dike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kan   jenis-jenis   kegia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   yang   direncanakan   dan    jadwalnya,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mulai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persiapan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peneliti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berakhir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penyusunan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laporan.</w:t>
      </w:r>
      <w:proofErr w:type="gramEnd"/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Jenis</w:t>
      </w:r>
    </w:p>
    <w:p w:rsidR="0045794E" w:rsidRDefault="009D3948">
      <w:pPr>
        <w:spacing w:line="360" w:lineRule="auto"/>
        <w:ind w:left="1200" w:right="77"/>
        <w:rPr>
          <w:sz w:val="24"/>
          <w:szCs w:val="24"/>
        </w:rPr>
      </w:pPr>
      <w:proofErr w:type="gramStart"/>
      <w:r>
        <w:rPr>
          <w:sz w:val="24"/>
          <w:szCs w:val="24"/>
        </w:rPr>
        <w:t>kegiatan</w:t>
      </w:r>
      <w:proofErr w:type="gramEnd"/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ditulis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jadwal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harus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sesuai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langkah-langkah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dilakukan pada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etodologi.</w:t>
      </w:r>
    </w:p>
    <w:p w:rsidR="00EE55CF" w:rsidRDefault="00EE55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4E" w:rsidRDefault="009D3948">
      <w:pPr>
        <w:spacing w:line="360" w:lineRule="auto"/>
        <w:ind w:left="1200" w:right="77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Tabel 2.</w:t>
      </w:r>
      <w:proofErr w:type="gramEnd"/>
      <w:r>
        <w:rPr>
          <w:sz w:val="24"/>
          <w:szCs w:val="24"/>
        </w:rPr>
        <w:t xml:space="preserve"> Contoh Jadwal Kegiatan</w:t>
      </w:r>
    </w:p>
    <w:p w:rsidR="0045794E" w:rsidRDefault="009D3948">
      <w:pPr>
        <w:spacing w:line="360" w:lineRule="auto"/>
        <w:ind w:left="1200" w:right="77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603750" cy="212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4E" w:rsidRDefault="009D3948">
      <w:pPr>
        <w:spacing w:line="360" w:lineRule="auto"/>
        <w:ind w:left="1200" w:right="7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Catatan :</w:t>
      </w:r>
      <w:proofErr w:type="gramEnd"/>
      <w:r>
        <w:rPr>
          <w:b/>
          <w:sz w:val="24"/>
          <w:szCs w:val="24"/>
        </w:rPr>
        <w:t xml:space="preserve"> </w:t>
      </w:r>
    </w:p>
    <w:p w:rsidR="0045794E" w:rsidRDefault="009D3948">
      <w:pPr>
        <w:pStyle w:val="ListParagraph"/>
        <w:numPr>
          <w:ilvl w:val="0"/>
          <w:numId w:val="19"/>
        </w:numPr>
        <w:spacing w:line="360" w:lineRule="auto"/>
        <w:ind w:right="77"/>
        <w:rPr>
          <w:sz w:val="24"/>
          <w:szCs w:val="24"/>
        </w:rPr>
      </w:pPr>
      <w:r>
        <w:rPr>
          <w:sz w:val="24"/>
          <w:szCs w:val="24"/>
        </w:rPr>
        <w:t>Kolom yang menyebutkan bulan, tuliskan berapa bulan dapat diselesaikan dan serta dengan minggunya.</w:t>
      </w:r>
    </w:p>
    <w:p w:rsidR="0045794E" w:rsidRDefault="009D3948">
      <w:pPr>
        <w:pStyle w:val="ListParagraph"/>
        <w:numPr>
          <w:ilvl w:val="0"/>
          <w:numId w:val="19"/>
        </w:numPr>
        <w:spacing w:line="360" w:lineRule="auto"/>
        <w:ind w:right="77"/>
        <w:rPr>
          <w:sz w:val="24"/>
          <w:szCs w:val="24"/>
        </w:rPr>
      </w:pPr>
      <w:r>
        <w:rPr>
          <w:sz w:val="24"/>
          <w:szCs w:val="24"/>
        </w:rPr>
        <w:t xml:space="preserve">Nama kegiatan dan Jumlah kegiatan disesuaikan dengan rencana kegiatan yang akan </w:t>
      </w:r>
      <w:r>
        <w:rPr>
          <w:sz w:val="24"/>
          <w:szCs w:val="24"/>
        </w:rPr>
        <w:t>dilakukan</w:t>
      </w:r>
    </w:p>
    <w:p w:rsidR="0045794E" w:rsidRDefault="0045794E">
      <w:pPr>
        <w:spacing w:line="360" w:lineRule="auto"/>
        <w:ind w:left="960"/>
      </w:pPr>
    </w:p>
    <w:p w:rsidR="0045794E" w:rsidRDefault="0045794E">
      <w:pPr>
        <w:spacing w:line="360" w:lineRule="auto"/>
        <w:rPr>
          <w:sz w:val="12"/>
          <w:szCs w:val="12"/>
        </w:rPr>
      </w:pP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right="-3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Rencana Anggaran Penelitian </w:t>
      </w:r>
    </w:p>
    <w:p w:rsidR="0045794E" w:rsidRDefault="009D3948">
      <w:pPr>
        <w:spacing w:line="360" w:lineRule="auto"/>
        <w:ind w:left="1200" w:right="78"/>
        <w:jc w:val="both"/>
        <w:rPr>
          <w:sz w:val="24"/>
          <w:szCs w:val="24"/>
        </w:rPr>
      </w:pPr>
      <w:r>
        <w:rPr>
          <w:sz w:val="24"/>
          <w:szCs w:val="24"/>
        </w:rPr>
        <w:t>Pada bagian ini dituliskan semua biaya yang diperlukan dalam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 xml:space="preserve">penyelesaian </w:t>
      </w:r>
      <w:r>
        <w:rPr>
          <w:sz w:val="24"/>
          <w:szCs w:val="24"/>
        </w:rPr>
        <w:t xml:space="preserve"> penelitian</w:t>
      </w:r>
      <w:proofErr w:type="gramEnd"/>
      <w:r>
        <w:rPr>
          <w:sz w:val="24"/>
          <w:szCs w:val="24"/>
        </w:rPr>
        <w:t xml:space="preserve"> yang dimaksud. Bayangkan jika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penelitian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erupakan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proyek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dibeli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oleh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orang lain (keperluan apa saja yang harus di</w:t>
      </w:r>
      <w:r>
        <w:rPr>
          <w:sz w:val="24"/>
          <w:szCs w:val="24"/>
        </w:rPr>
        <w:t>anggarkan).</w:t>
      </w:r>
    </w:p>
    <w:p w:rsidR="0045794E" w:rsidRDefault="009D3948">
      <w:pPr>
        <w:spacing w:line="360" w:lineRule="auto"/>
        <w:ind w:left="1200" w:right="78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45794E" w:rsidRDefault="009D3948">
      <w:pPr>
        <w:pStyle w:val="ListParagraph"/>
        <w:numPr>
          <w:ilvl w:val="0"/>
          <w:numId w:val="18"/>
        </w:numPr>
        <w:spacing w:line="360" w:lineRule="auto"/>
        <w:ind w:right="60"/>
        <w:jc w:val="both"/>
        <w:rPr>
          <w:sz w:val="24"/>
          <w:szCs w:val="24"/>
        </w:rPr>
      </w:pPr>
      <w:r>
        <w:rPr>
          <w:b/>
          <w:sz w:val="24"/>
          <w:szCs w:val="24"/>
        </w:rPr>
        <w:t>Daft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r Pustaka </w:t>
      </w:r>
    </w:p>
    <w:p w:rsidR="0045794E" w:rsidRDefault="009D3948">
      <w:pPr>
        <w:spacing w:line="360" w:lineRule="auto"/>
        <w:ind w:left="120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Daftar pustaka merupakan sebuah daftar yang berisi semua sumber yang dijadikan rujukan </w:t>
      </w:r>
      <w:proofErr w:type="gramStart"/>
      <w:r>
        <w:rPr>
          <w:sz w:val="24"/>
          <w:szCs w:val="24"/>
        </w:rPr>
        <w:t>atau  referensi</w:t>
      </w:r>
      <w:proofErr w:type="gramEnd"/>
      <w:r>
        <w:rPr>
          <w:sz w:val="24"/>
          <w:szCs w:val="24"/>
        </w:rPr>
        <w:t xml:space="preserve"> dalam penulisan proposal dan laporan penelitian. Setiap sumber yang dijadikan rujukan   </w:t>
      </w:r>
      <w:proofErr w:type="gramStart"/>
      <w:r>
        <w:rPr>
          <w:sz w:val="24"/>
          <w:szCs w:val="24"/>
        </w:rPr>
        <w:t>( ada</w:t>
      </w:r>
      <w:proofErr w:type="gramEnd"/>
      <w:r>
        <w:rPr>
          <w:sz w:val="24"/>
          <w:szCs w:val="24"/>
        </w:rPr>
        <w:t xml:space="preserve"> bagian yang dikutip dari sumber yang dimaksud) wajib dimasu</w:t>
      </w:r>
      <w:r>
        <w:rPr>
          <w:sz w:val="24"/>
          <w:szCs w:val="24"/>
        </w:rPr>
        <w:t xml:space="preserve">kkan dalam daftar pustaka. Sumber yang dapat dijadikan rujukan dan dimasukkan dalam daftar </w:t>
      </w:r>
      <w:proofErr w:type="gramStart"/>
      <w:r>
        <w:rPr>
          <w:sz w:val="24"/>
          <w:szCs w:val="24"/>
        </w:rPr>
        <w:t>pustaka  berupa</w:t>
      </w:r>
      <w:proofErr w:type="gramEnd"/>
      <w:r>
        <w:rPr>
          <w:sz w:val="24"/>
          <w:szCs w:val="24"/>
        </w:rPr>
        <w:t xml:space="preserve">  buku ilmiah, prosiding, artikel dari jurnal yang dipubilkasikann melaui media cetak atau internet, majalah ilmiah, surat kabar, dll.   Sumber yang d</w:t>
      </w:r>
      <w:r>
        <w:rPr>
          <w:sz w:val="24"/>
          <w:szCs w:val="24"/>
        </w:rPr>
        <w:t xml:space="preserve">ari </w:t>
      </w:r>
      <w:r>
        <w:rPr>
          <w:i/>
          <w:sz w:val="24"/>
          <w:szCs w:val="24"/>
        </w:rPr>
        <w:t>blog sport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wikipedia ,</w:t>
      </w:r>
      <w:proofErr w:type="gramEnd"/>
      <w:r>
        <w:rPr>
          <w:sz w:val="24"/>
          <w:szCs w:val="24"/>
        </w:rPr>
        <w:t xml:space="preserve"> dan sejeninya tidak dapat dijadikan referensi dalam </w:t>
      </w:r>
      <w:r>
        <w:rPr>
          <w:sz w:val="24"/>
          <w:szCs w:val="24"/>
        </w:rPr>
        <w:lastRenderedPageBreak/>
        <w:t>penulisan karangan ilmiah. Daftar pustaka, secara 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ulis dengan urutan sebagai </w:t>
      </w:r>
      <w:proofErr w:type="gramStart"/>
      <w:r>
        <w:rPr>
          <w:sz w:val="24"/>
          <w:szCs w:val="24"/>
        </w:rPr>
        <w:t>berikut :</w:t>
      </w:r>
      <w:proofErr w:type="gramEnd"/>
    </w:p>
    <w:p w:rsidR="0045794E" w:rsidRDefault="009D3948">
      <w:pPr>
        <w:pStyle w:val="ListParagraph"/>
        <w:numPr>
          <w:ilvl w:val="0"/>
          <w:numId w:val="15"/>
        </w:numPr>
        <w:spacing w:line="360" w:lineRule="auto"/>
        <w:ind w:left="1560" w:right="79"/>
        <w:jc w:val="both"/>
        <w:rPr>
          <w:sz w:val="24"/>
          <w:szCs w:val="24"/>
        </w:rPr>
      </w:pPr>
      <w:r>
        <w:rPr>
          <w:sz w:val="24"/>
          <w:szCs w:val="24"/>
        </w:rPr>
        <w:t>Suber pustaka ditulis dengan menggunakan system penomoran (merujuk IEEE)</w:t>
      </w:r>
    </w:p>
    <w:p w:rsidR="0045794E" w:rsidRDefault="009D3948">
      <w:pPr>
        <w:pStyle w:val="ListParagraph"/>
        <w:numPr>
          <w:ilvl w:val="0"/>
          <w:numId w:val="15"/>
        </w:numPr>
        <w:spacing w:line="360" w:lineRule="auto"/>
        <w:ind w:left="1560" w:right="79"/>
        <w:jc w:val="both"/>
        <w:rPr>
          <w:sz w:val="24"/>
          <w:szCs w:val="24"/>
        </w:rPr>
      </w:pPr>
      <w:r>
        <w:rPr>
          <w:sz w:val="24"/>
          <w:szCs w:val="24"/>
        </w:rPr>
        <w:t>Nama pen</w:t>
      </w:r>
      <w:r>
        <w:rPr>
          <w:sz w:val="24"/>
          <w:szCs w:val="24"/>
        </w:rPr>
        <w:t xml:space="preserve">ulis yang ditulis dengan huruf kecil, kecuali huruf pertama dari setiap kata dan dibalik susunannya yang diawalui dengan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keluarga, diikuti dengan nama kecil, tanpa gelar, dan diakhiri dengan tanda titik (.). </w:t>
      </w:r>
    </w:p>
    <w:p w:rsidR="0045794E" w:rsidRDefault="009D3948">
      <w:pPr>
        <w:pStyle w:val="ListParagraph"/>
        <w:numPr>
          <w:ilvl w:val="0"/>
          <w:numId w:val="15"/>
        </w:numPr>
        <w:spacing w:line="360" w:lineRule="auto"/>
        <w:ind w:left="156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Bila sebuah sumber ditulis oleh dua orang </w:t>
      </w:r>
      <w:r>
        <w:rPr>
          <w:sz w:val="24"/>
          <w:szCs w:val="24"/>
        </w:rPr>
        <w:t>penulis, yang dibalik susunannya hanya penulis utama, penulis kedua ditulis sebagaimana biasanya.</w:t>
      </w:r>
    </w:p>
    <w:p w:rsidR="0045794E" w:rsidRDefault="009D3948">
      <w:pPr>
        <w:pStyle w:val="ListParagraph"/>
        <w:numPr>
          <w:ilvl w:val="0"/>
          <w:numId w:val="15"/>
        </w:numPr>
        <w:spacing w:line="360" w:lineRule="auto"/>
        <w:ind w:left="1560" w:right="79"/>
        <w:jc w:val="both"/>
        <w:rPr>
          <w:sz w:val="24"/>
          <w:szCs w:val="24"/>
        </w:rPr>
      </w:pPr>
      <w:r>
        <w:rPr>
          <w:sz w:val="24"/>
          <w:szCs w:val="24"/>
        </w:rPr>
        <w:t>Bila sebuah sumber ditulis oleh tiga penulis atau lebih, penulis utama yang ditulis dan dibalik susunannya, sedangkan penulis yang lain diganti dengan singkat</w:t>
      </w:r>
      <w:r>
        <w:rPr>
          <w:sz w:val="24"/>
          <w:szCs w:val="24"/>
        </w:rPr>
        <w:t>an dkk.</w:t>
      </w:r>
    </w:p>
    <w:p w:rsidR="0045794E" w:rsidRDefault="009D3948">
      <w:pPr>
        <w:pStyle w:val="ListParagraph"/>
        <w:numPr>
          <w:ilvl w:val="0"/>
          <w:numId w:val="15"/>
        </w:numPr>
        <w:spacing w:line="360" w:lineRule="auto"/>
        <w:ind w:left="156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Tahun terbit buku atau tahun publikasi artikel ditulis setelah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penulis dan diakhiri denga tanda titik. Untuk sumber berupa artikel dari jurnal atau majalah ilmiah, </w:t>
      </w:r>
      <w:proofErr w:type="gramStart"/>
      <w:r>
        <w:rPr>
          <w:sz w:val="24"/>
          <w:szCs w:val="24"/>
        </w:rPr>
        <w:t>setelah  ditulis</w:t>
      </w:r>
      <w:proofErr w:type="gramEnd"/>
      <w:r>
        <w:rPr>
          <w:sz w:val="24"/>
          <w:szCs w:val="24"/>
        </w:rPr>
        <w:t xml:space="preserve"> tahun diikuti oleh nama bulan yang ditempatkan dalam tanda kur</w:t>
      </w:r>
      <w:r>
        <w:rPr>
          <w:sz w:val="24"/>
          <w:szCs w:val="24"/>
        </w:rPr>
        <w:t>ung.</w:t>
      </w:r>
    </w:p>
    <w:p w:rsidR="0045794E" w:rsidRDefault="009D3948">
      <w:pPr>
        <w:pStyle w:val="ListParagraph"/>
        <w:numPr>
          <w:ilvl w:val="0"/>
          <w:numId w:val="15"/>
        </w:numPr>
        <w:spacing w:line="360" w:lineRule="auto"/>
        <w:ind w:left="156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Judul buku ditulis dengan huruf kecil, kecuali huruf pertama dari setiap kata yang bukan kata depan dan kata penghubung dan dicetak miring. </w:t>
      </w:r>
    </w:p>
    <w:p w:rsidR="0045794E" w:rsidRDefault="009D3948">
      <w:pPr>
        <w:pStyle w:val="ListParagraph"/>
        <w:numPr>
          <w:ilvl w:val="0"/>
          <w:numId w:val="15"/>
        </w:numPr>
        <w:spacing w:line="360" w:lineRule="auto"/>
        <w:ind w:left="1560" w:right="79"/>
        <w:jc w:val="both"/>
        <w:rPr>
          <w:sz w:val="24"/>
          <w:szCs w:val="24"/>
        </w:rPr>
      </w:pPr>
      <w:r>
        <w:rPr>
          <w:sz w:val="24"/>
          <w:szCs w:val="24"/>
        </w:rPr>
        <w:t>Judul artikel ditulis denga huruf kecil, kecuali huruf pertama dari setiap kata yang bukan kata depan dan kata</w:t>
      </w:r>
      <w:r>
        <w:rPr>
          <w:sz w:val="24"/>
          <w:szCs w:val="24"/>
        </w:rPr>
        <w:t xml:space="preserve"> penghubung, serta diapit oleh tanda petik.</w:t>
      </w:r>
    </w:p>
    <w:p w:rsidR="0045794E" w:rsidRDefault="009D3948">
      <w:pPr>
        <w:pStyle w:val="ListParagraph"/>
        <w:numPr>
          <w:ilvl w:val="0"/>
          <w:numId w:val="15"/>
        </w:numPr>
        <w:spacing w:line="360" w:lineRule="auto"/>
        <w:ind w:left="156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pubilkasi buku seperti jilid, cetakan, atau edisi ditempatkan sesudah judul, sedangkan sumber berupa artikel dari jurnal atau majalah ilmiah perlu ditulis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jurnal setelah judul artikel.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jurnal atau </w:t>
      </w:r>
      <w:r>
        <w:rPr>
          <w:sz w:val="24"/>
          <w:szCs w:val="24"/>
        </w:rPr>
        <w:t>nama majalah, nomor, dan volume jurnal. Nama jurnal atau majalah dicetak miring.</w:t>
      </w:r>
    </w:p>
    <w:p w:rsidR="0045794E" w:rsidRDefault="009D3948">
      <w:pPr>
        <w:spacing w:line="360" w:lineRule="auto"/>
        <w:ind w:left="2280" w:right="920" w:hanging="720"/>
        <w:jc w:val="both"/>
        <w:rPr>
          <w:sz w:val="24"/>
          <w:szCs w:val="24"/>
        </w:rPr>
        <w:sectPr w:rsidR="0045794E">
          <w:headerReference w:type="default" r:id="rId10"/>
          <w:footerReference w:type="default" r:id="rId11"/>
          <w:pgSz w:w="12240" w:h="15840"/>
          <w:pgMar w:top="1701" w:right="1701" w:bottom="1701" w:left="1701" w:header="749" w:footer="763" w:gutter="0"/>
          <w:cols w:space="720"/>
          <w:formProt w:val="0"/>
          <w:docGrid w:linePitch="100" w:charSpace="8192"/>
        </w:sectPr>
      </w:pPr>
      <w:proofErr w:type="gramStart"/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 Pengarang.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Tahun terbit.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Judul Karangan</w:t>
      </w:r>
      <w:r>
        <w:rPr>
          <w:sz w:val="24"/>
          <w:szCs w:val="24"/>
        </w:rPr>
        <w:t xml:space="preserve">, (dicetak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ring), </w:t>
      </w:r>
      <w:r>
        <w:rPr>
          <w:sz w:val="24"/>
          <w:szCs w:val="24"/>
        </w:rPr>
        <w:t xml:space="preserve">Edisi, Kota Penerbit: </w:t>
      </w:r>
      <w:proofErr w:type="gramStart"/>
      <w:r>
        <w:rPr>
          <w:sz w:val="24"/>
          <w:szCs w:val="24"/>
        </w:rPr>
        <w:t>Penerbit .</w:t>
      </w:r>
      <w:proofErr w:type="gramEnd"/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9D3948">
      <w:pPr>
        <w:spacing w:before="2" w:line="260" w:lineRule="exact"/>
        <w:rPr>
          <w:b/>
          <w:sz w:val="26"/>
          <w:szCs w:val="26"/>
        </w:rPr>
      </w:pPr>
      <w:r>
        <w:rPr>
          <w:b/>
          <w:sz w:val="26"/>
          <w:szCs w:val="26"/>
        </w:rPr>
        <w:t>LAMPIRAN 1</w:t>
      </w: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9D3948" w:rsidP="00EE55CF">
      <w:pPr>
        <w:spacing w:before="19" w:line="360" w:lineRule="exact"/>
        <w:jc w:val="center"/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position w:val="-1"/>
          <w:sz w:val="32"/>
          <w:szCs w:val="32"/>
        </w:rPr>
        <w:t>PROPOSAL SKRIPSI</w:t>
      </w: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9D3948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noProof/>
          <w:sz w:val="32"/>
          <w:szCs w:val="32"/>
        </w:rPr>
        <w:drawing>
          <wp:anchor distT="0" distB="0" distL="0" distR="0" simplePos="0" relativeHeight="38" behindDoc="0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88265</wp:posOffset>
            </wp:positionV>
            <wp:extent cx="1509395" cy="142621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45794E">
      <w:pPr>
        <w:spacing w:before="19" w:line="360" w:lineRule="exact"/>
        <w:ind w:left="2025"/>
        <w:rPr>
          <w:rFonts w:eastAsia="Arial"/>
          <w:b/>
          <w:bCs/>
          <w:sz w:val="32"/>
          <w:szCs w:val="32"/>
        </w:rPr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before="1" w:line="220" w:lineRule="exact"/>
        <w:rPr>
          <w:sz w:val="22"/>
          <w:szCs w:val="22"/>
        </w:rPr>
      </w:pPr>
    </w:p>
    <w:p w:rsidR="0045794E" w:rsidRDefault="009D3948">
      <w:pPr>
        <w:spacing w:before="13" w:line="400" w:lineRule="exact"/>
        <w:ind w:left="3219" w:right="3758"/>
        <w:jc w:val="center"/>
        <w:rPr>
          <w:sz w:val="36"/>
          <w:szCs w:val="36"/>
        </w:rPr>
      </w:pPr>
      <w:r>
        <w:rPr>
          <w:b/>
          <w:position w:val="-1"/>
          <w:sz w:val="36"/>
          <w:szCs w:val="36"/>
        </w:rPr>
        <w:t>JUDUL TA</w:t>
      </w:r>
    </w:p>
    <w:p w:rsidR="0045794E" w:rsidRDefault="0045794E">
      <w:pPr>
        <w:spacing w:before="7" w:line="140" w:lineRule="exact"/>
        <w:rPr>
          <w:sz w:val="14"/>
          <w:szCs w:val="14"/>
        </w:rPr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9D3948">
      <w:pPr>
        <w:spacing w:before="27"/>
        <w:ind w:left="3790" w:right="4328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Oleh :</w:t>
      </w:r>
      <w:proofErr w:type="gramEnd"/>
    </w:p>
    <w:p w:rsidR="0045794E" w:rsidRDefault="009D3948">
      <w:pPr>
        <w:ind w:left="2896" w:right="3436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NA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A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AHASIS</w:t>
      </w:r>
      <w:r>
        <w:rPr>
          <w:spacing w:val="-1"/>
          <w:sz w:val="26"/>
          <w:szCs w:val="26"/>
        </w:rPr>
        <w:t>W</w:t>
      </w:r>
      <w:r>
        <w:rPr>
          <w:sz w:val="26"/>
          <w:szCs w:val="26"/>
        </w:rPr>
        <w:t>A NIM.</w:t>
      </w:r>
      <w:proofErr w:type="gramEnd"/>
      <w:r>
        <w:rPr>
          <w:sz w:val="26"/>
          <w:szCs w:val="26"/>
        </w:rPr>
        <w:t xml:space="preserve"> ...........................</w:t>
      </w: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45794E">
      <w:pPr>
        <w:spacing w:line="200" w:lineRule="exact"/>
      </w:pPr>
    </w:p>
    <w:p w:rsidR="0045794E" w:rsidRDefault="009D39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STUDI……………………………….</w:t>
      </w:r>
    </w:p>
    <w:p w:rsidR="0045794E" w:rsidRDefault="009D39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JURUSAN TEKNOLOGI INFORMASI DAN KOMPUTER</w:t>
      </w:r>
    </w:p>
    <w:p w:rsidR="0045794E" w:rsidRDefault="009D39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POLITEKNIK NEGERI </w:t>
      </w:r>
      <w:r>
        <w:rPr>
          <w:b/>
          <w:sz w:val="32"/>
          <w:szCs w:val="32"/>
        </w:rPr>
        <w:t>LHOKSEUMAWE</w:t>
      </w:r>
    </w:p>
    <w:p w:rsidR="0045794E" w:rsidRDefault="009D39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</w:p>
    <w:p w:rsidR="0045794E" w:rsidRDefault="0045794E">
      <w:pPr>
        <w:jc w:val="center"/>
        <w:rPr>
          <w:b/>
          <w:sz w:val="32"/>
          <w:szCs w:val="32"/>
        </w:rPr>
      </w:pPr>
    </w:p>
    <w:p w:rsidR="0045794E" w:rsidRDefault="009D3948">
      <w:pPr>
        <w:spacing w:before="2" w:line="260" w:lineRule="exact"/>
        <w:rPr>
          <w:b/>
          <w:sz w:val="26"/>
          <w:szCs w:val="26"/>
        </w:rPr>
      </w:pPr>
      <w:r>
        <w:rPr>
          <w:b/>
          <w:sz w:val="26"/>
          <w:szCs w:val="26"/>
        </w:rPr>
        <w:t>LAMPIRAN 2</w:t>
      </w:r>
    </w:p>
    <w:p w:rsidR="0045794E" w:rsidRDefault="0045794E">
      <w:pPr>
        <w:rPr>
          <w:sz w:val="15"/>
          <w:szCs w:val="15"/>
        </w:rPr>
      </w:pPr>
    </w:p>
    <w:p w:rsidR="0045794E" w:rsidRDefault="0045794E">
      <w:pPr>
        <w:rPr>
          <w:sz w:val="15"/>
          <w:szCs w:val="15"/>
        </w:rPr>
      </w:pPr>
    </w:p>
    <w:p w:rsidR="0045794E" w:rsidRDefault="0045794E">
      <w:pPr>
        <w:rPr>
          <w:sz w:val="15"/>
          <w:szCs w:val="15"/>
        </w:rPr>
      </w:pPr>
    </w:p>
    <w:p w:rsidR="0045794E" w:rsidRDefault="0045794E">
      <w:pPr>
        <w:rPr>
          <w:sz w:val="15"/>
          <w:szCs w:val="15"/>
        </w:rPr>
      </w:pPr>
    </w:p>
    <w:p w:rsidR="0045794E" w:rsidRDefault="0045794E"/>
    <w:p w:rsidR="0045794E" w:rsidRDefault="009D394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LEMBAR PENGESAHAN PROPOSAL SKRIPSI</w:t>
      </w:r>
    </w:p>
    <w:p w:rsidR="0045794E" w:rsidRDefault="0045794E">
      <w:pPr>
        <w:spacing w:line="360" w:lineRule="auto"/>
        <w:jc w:val="center"/>
        <w:rPr>
          <w:b/>
          <w:sz w:val="24"/>
          <w:szCs w:val="24"/>
        </w:rPr>
      </w:pPr>
    </w:p>
    <w:p w:rsidR="0045794E" w:rsidRDefault="0045794E">
      <w:pPr>
        <w:spacing w:line="360" w:lineRule="auto"/>
        <w:jc w:val="center"/>
        <w:rPr>
          <w:b/>
          <w:sz w:val="24"/>
          <w:szCs w:val="24"/>
        </w:rPr>
      </w:pPr>
    </w:p>
    <w:p w:rsidR="0045794E" w:rsidRDefault="009D3948">
      <w:pPr>
        <w:tabs>
          <w:tab w:val="left" w:pos="21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Judul Skripsi </w:t>
      </w:r>
      <w:r>
        <w:rPr>
          <w:sz w:val="24"/>
          <w:szCs w:val="24"/>
        </w:rPr>
        <w:tab/>
        <w:t xml:space="preserve">: </w:t>
      </w:r>
    </w:p>
    <w:p w:rsidR="0045794E" w:rsidRDefault="009D3948">
      <w:pPr>
        <w:tabs>
          <w:tab w:val="left" w:pos="21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Mahasiswa </w:t>
      </w:r>
      <w:r>
        <w:rPr>
          <w:sz w:val="24"/>
          <w:szCs w:val="24"/>
        </w:rPr>
        <w:tab/>
        <w:t xml:space="preserve">: </w:t>
      </w:r>
    </w:p>
    <w:p w:rsidR="0045794E" w:rsidRDefault="009D3948">
      <w:pPr>
        <w:tabs>
          <w:tab w:val="left" w:pos="21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  <w:t>: &lt;xxxxxxx&gt;</w:t>
      </w:r>
    </w:p>
    <w:p w:rsidR="0045794E" w:rsidRDefault="009D3948">
      <w:pPr>
        <w:tabs>
          <w:tab w:val="left" w:pos="21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 Studi</w:t>
      </w:r>
      <w:r>
        <w:rPr>
          <w:sz w:val="24"/>
          <w:szCs w:val="24"/>
        </w:rPr>
        <w:tab/>
        <w:t xml:space="preserve">: </w:t>
      </w:r>
    </w:p>
    <w:p w:rsidR="0045794E" w:rsidRDefault="0045794E">
      <w:pPr>
        <w:tabs>
          <w:tab w:val="left" w:pos="2127"/>
        </w:tabs>
        <w:spacing w:line="360" w:lineRule="auto"/>
        <w:rPr>
          <w:sz w:val="24"/>
          <w:szCs w:val="24"/>
        </w:rPr>
      </w:pPr>
    </w:p>
    <w:p w:rsidR="0045794E" w:rsidRDefault="009D3948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Proposal telah diuji pada tanggal &lt;dd mm yyyy</w:t>
      </w:r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dan sudah diperbaiki sesuai saran pembahas seminar dan pembimbing</w:t>
      </w:r>
      <w:r>
        <w:rPr>
          <w:sz w:val="24"/>
          <w:szCs w:val="24"/>
        </w:rPr>
        <w:t>.</w:t>
      </w:r>
      <w:proofErr w:type="gramEnd"/>
    </w:p>
    <w:p w:rsidR="0045794E" w:rsidRDefault="0045794E">
      <w:pPr>
        <w:rPr>
          <w:sz w:val="24"/>
          <w:szCs w:val="24"/>
        </w:rPr>
      </w:pPr>
    </w:p>
    <w:tbl>
      <w:tblPr>
        <w:tblW w:w="8154" w:type="dxa"/>
        <w:tblLayout w:type="fixed"/>
        <w:tblLook w:val="04A0" w:firstRow="1" w:lastRow="0" w:firstColumn="1" w:lastColumn="0" w:noHBand="0" w:noVBand="1"/>
      </w:tblPr>
      <w:tblGrid>
        <w:gridCol w:w="4078"/>
        <w:gridCol w:w="4076"/>
      </w:tblGrid>
      <w:tr w:rsidR="0045794E">
        <w:tc>
          <w:tcPr>
            <w:tcW w:w="8153" w:type="dxa"/>
            <w:gridSpan w:val="2"/>
            <w:vAlign w:val="center"/>
          </w:tcPr>
          <w:p w:rsidR="0045794E" w:rsidRDefault="009D3948">
            <w:pPr>
              <w:widowControl w:val="0"/>
              <w:jc w:val="center"/>
            </w:pPr>
            <w:r>
              <w:t>Menyetujui,</w:t>
            </w:r>
          </w:p>
        </w:tc>
      </w:tr>
      <w:tr w:rsidR="0045794E">
        <w:tc>
          <w:tcPr>
            <w:tcW w:w="4077" w:type="dxa"/>
          </w:tcPr>
          <w:p w:rsidR="0045794E" w:rsidRDefault="009D394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 Pembimbing Pendamping</w:t>
            </w: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9D394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635" distR="635" simplePos="0" relativeHeight="39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228600</wp:posOffset>
                      </wp:positionV>
                      <wp:extent cx="1820545" cy="1905"/>
                      <wp:effectExtent l="635" t="5080" r="635" b="5080"/>
                      <wp:wrapNone/>
                      <wp:docPr id="5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052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hape1" path="m0,0l-2147483648,-2147483647e" stroked="t" o:allowincell="f" style="position:absolute;margin-left:25.35pt;margin-top:18pt;width:143.3pt;height:0.1pt;mso-wrap-style:none;v-text-anchor:middle" type="_x0000_t32">
                      <v:fill o:detectmouseclick="t" on="fals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&lt;nama pembimbing&gt;</w:t>
            </w:r>
          </w:p>
          <w:p w:rsidR="0045794E" w:rsidRDefault="009D394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xxxxxxxxxxxxxxxxxxx</w:t>
            </w:r>
          </w:p>
        </w:tc>
        <w:tc>
          <w:tcPr>
            <w:tcW w:w="4076" w:type="dxa"/>
          </w:tcPr>
          <w:p w:rsidR="0045794E" w:rsidRDefault="009D394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 Pembimbing Utama</w:t>
            </w: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9D394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635" distR="635" simplePos="0" relativeHeight="4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228600</wp:posOffset>
                      </wp:positionV>
                      <wp:extent cx="1820545" cy="1905"/>
                      <wp:effectExtent l="635" t="5080" r="635" b="5080"/>
                      <wp:wrapNone/>
                      <wp:docPr id="6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052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shape_0" ID="Shape2" path="m0,0l-2147483648,-2147483647e" stroked="t" o:allowincell="f" style="position:absolute;margin-left:24.75pt;margin-top:18pt;width:143.3pt;height:0.1pt;mso-wrap-style:none;v-text-anchor:middle" type="_x0000_t32">
                      <v:fill o:detectmouseclick="t" on="fals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&lt;nama pembimbing&gt;</w:t>
            </w:r>
          </w:p>
          <w:p w:rsidR="0045794E" w:rsidRDefault="009D394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xxxxxxxxxxxxxxxxxxx</w:t>
            </w:r>
          </w:p>
          <w:p w:rsidR="0045794E" w:rsidRDefault="0045794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45794E" w:rsidRDefault="0045794E">
      <w:pPr>
        <w:rPr>
          <w:sz w:val="24"/>
          <w:szCs w:val="24"/>
        </w:rPr>
      </w:pPr>
    </w:p>
    <w:tbl>
      <w:tblPr>
        <w:tblW w:w="8154" w:type="dxa"/>
        <w:tblLayout w:type="fixed"/>
        <w:tblLook w:val="04A0" w:firstRow="1" w:lastRow="0" w:firstColumn="1" w:lastColumn="0" w:noHBand="0" w:noVBand="1"/>
      </w:tblPr>
      <w:tblGrid>
        <w:gridCol w:w="8154"/>
      </w:tblGrid>
      <w:tr w:rsidR="0045794E">
        <w:tc>
          <w:tcPr>
            <w:tcW w:w="8153" w:type="dxa"/>
          </w:tcPr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9D394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Mengetahui,</w:t>
            </w:r>
          </w:p>
          <w:p w:rsidR="0045794E" w:rsidRDefault="009D3948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Ka. Prodi ……...</w:t>
            </w: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45794E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5794E" w:rsidRDefault="009D394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&lt;nama ka. prodi&gt;</w:t>
            </w:r>
          </w:p>
          <w:p w:rsidR="0045794E" w:rsidRDefault="009D394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635" distR="635" simplePos="0" relativeHeight="41" behindDoc="0" locked="0" layoutInCell="1" allowOverlap="1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-29210</wp:posOffset>
                      </wp:positionV>
                      <wp:extent cx="1821180" cy="3175"/>
                      <wp:effectExtent l="635" t="5715" r="1270" b="5080"/>
                      <wp:wrapNone/>
                      <wp:docPr id="7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1240" cy="3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shape_0" ID="Shape 2" path="m0,0l-2147483648,-2147483647e" stroked="t" o:allowincell="f" style="position:absolute;margin-left:127.6pt;margin-top:-2.3pt;width:143.35pt;height:0.2pt;mso-wrap-style:none;v-text-anchor:middle" type="_x0000_t32">
                      <v:fill o:detectmouseclick="t" on="false"/>
                      <v:stroke color="black" weight="936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NIP. xxxxxxxxxxxxxxxxxxx</w:t>
            </w:r>
          </w:p>
          <w:p w:rsidR="0045794E" w:rsidRDefault="0045794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45794E" w:rsidRDefault="0045794E">
      <w:pPr>
        <w:jc w:val="center"/>
        <w:rPr>
          <w:b/>
          <w:sz w:val="28"/>
          <w:szCs w:val="28"/>
        </w:rPr>
      </w:pPr>
    </w:p>
    <w:p w:rsidR="0045794E" w:rsidRDefault="0045794E">
      <w:pPr>
        <w:jc w:val="center"/>
        <w:rPr>
          <w:b/>
          <w:sz w:val="28"/>
          <w:szCs w:val="28"/>
        </w:rPr>
      </w:pPr>
    </w:p>
    <w:p w:rsidR="0045794E" w:rsidRDefault="0045794E">
      <w:pPr>
        <w:jc w:val="center"/>
        <w:rPr>
          <w:b/>
          <w:sz w:val="28"/>
          <w:szCs w:val="28"/>
        </w:rPr>
      </w:pPr>
    </w:p>
    <w:p w:rsidR="0045794E" w:rsidRDefault="0045794E">
      <w:pPr>
        <w:jc w:val="center"/>
        <w:rPr>
          <w:b/>
          <w:sz w:val="28"/>
          <w:szCs w:val="28"/>
        </w:rPr>
      </w:pPr>
    </w:p>
    <w:p w:rsidR="0045794E" w:rsidRDefault="0045794E">
      <w:pPr>
        <w:jc w:val="center"/>
        <w:rPr>
          <w:b/>
          <w:sz w:val="28"/>
          <w:szCs w:val="28"/>
        </w:rPr>
      </w:pPr>
    </w:p>
    <w:p w:rsidR="0045794E" w:rsidRDefault="0045794E">
      <w:pPr>
        <w:ind w:left="312" w:right="5786"/>
        <w:rPr>
          <w:b/>
          <w:bCs/>
          <w:sz w:val="24"/>
          <w:szCs w:val="24"/>
        </w:rPr>
      </w:pPr>
    </w:p>
    <w:p w:rsidR="0045794E" w:rsidRDefault="0045794E">
      <w:pPr>
        <w:ind w:left="312" w:right="5786"/>
        <w:rPr>
          <w:b/>
          <w:bCs/>
          <w:sz w:val="24"/>
          <w:szCs w:val="24"/>
        </w:rPr>
      </w:pPr>
    </w:p>
    <w:p w:rsidR="0045794E" w:rsidRDefault="0045794E">
      <w:pPr>
        <w:ind w:left="312" w:right="5786"/>
        <w:rPr>
          <w:b/>
          <w:bCs/>
          <w:sz w:val="24"/>
          <w:szCs w:val="24"/>
        </w:rPr>
      </w:pPr>
    </w:p>
    <w:p w:rsidR="0045794E" w:rsidRDefault="009D3948">
      <w:pPr>
        <w:ind w:left="312" w:right="578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Lampiran 3</w:t>
      </w:r>
    </w:p>
    <w:p w:rsidR="0045794E" w:rsidRDefault="0045794E">
      <w:pPr>
        <w:ind w:left="312" w:right="5786"/>
        <w:rPr>
          <w:b/>
          <w:bCs/>
          <w:sz w:val="24"/>
          <w:szCs w:val="24"/>
        </w:rPr>
      </w:pPr>
    </w:p>
    <w:p w:rsidR="0045794E" w:rsidRDefault="009D3948">
      <w:pPr>
        <w:ind w:left="312" w:right="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 Proposal Skripsi</w:t>
      </w:r>
    </w:p>
    <w:p w:rsidR="0045794E" w:rsidRDefault="0045794E">
      <w:pPr>
        <w:ind w:left="312" w:right="20"/>
        <w:rPr>
          <w:sz w:val="24"/>
          <w:szCs w:val="24"/>
        </w:rPr>
      </w:pPr>
    </w:p>
    <w:p w:rsidR="0045794E" w:rsidRDefault="0045794E">
      <w:pPr>
        <w:ind w:left="312" w:right="5786"/>
        <w:rPr>
          <w:sz w:val="24"/>
          <w:szCs w:val="24"/>
        </w:rPr>
      </w:pPr>
    </w:p>
    <w:p w:rsidR="0045794E" w:rsidRDefault="009D3948">
      <w:pPr>
        <w:spacing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Lembar Sampul</w:t>
      </w:r>
    </w:p>
    <w:p w:rsidR="0045794E" w:rsidRDefault="009D3948">
      <w:pPr>
        <w:spacing w:line="360" w:lineRule="auto"/>
        <w:ind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Lembar Pengesahan </w:t>
      </w:r>
    </w:p>
    <w:p w:rsidR="0045794E" w:rsidRDefault="009D3948">
      <w:pPr>
        <w:spacing w:line="360" w:lineRule="auto"/>
        <w:ind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Daftar Isi</w:t>
      </w:r>
    </w:p>
    <w:p w:rsidR="0045794E" w:rsidRDefault="009D3948">
      <w:pPr>
        <w:spacing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Ringkasan</w:t>
      </w:r>
    </w:p>
    <w:p w:rsidR="0045794E" w:rsidRDefault="009D3948">
      <w:pPr>
        <w:spacing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  PENDAHULUAN</w:t>
      </w:r>
      <w:proofErr w:type="gramEnd"/>
    </w:p>
    <w:p w:rsidR="0045794E" w:rsidRDefault="009D3948">
      <w:pPr>
        <w:pStyle w:val="ListParagraph"/>
        <w:numPr>
          <w:ilvl w:val="1"/>
          <w:numId w:val="3"/>
        </w:numPr>
        <w:spacing w:line="360" w:lineRule="auto"/>
        <w:ind w:left="1530" w:right="51" w:hanging="450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Latar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Belakang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asalah,</w:t>
      </w:r>
    </w:p>
    <w:p w:rsidR="0045794E" w:rsidRDefault="009D3948">
      <w:pPr>
        <w:pStyle w:val="ListParagraph"/>
        <w:numPr>
          <w:ilvl w:val="1"/>
          <w:numId w:val="3"/>
        </w:numPr>
        <w:spacing w:line="360" w:lineRule="auto"/>
        <w:ind w:left="1530" w:right="51" w:hanging="450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Ru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usan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asalah</w:t>
      </w:r>
    </w:p>
    <w:p w:rsidR="0045794E" w:rsidRDefault="009D3948">
      <w:pPr>
        <w:pStyle w:val="ListParagraph"/>
        <w:numPr>
          <w:ilvl w:val="1"/>
          <w:numId w:val="3"/>
        </w:numPr>
        <w:spacing w:line="360" w:lineRule="auto"/>
        <w:ind w:left="1530" w:right="51" w:hanging="450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Tujuan Penelitian</w:t>
      </w:r>
    </w:p>
    <w:p w:rsidR="0045794E" w:rsidRDefault="009D3948">
      <w:pPr>
        <w:pStyle w:val="ListParagraph"/>
        <w:numPr>
          <w:ilvl w:val="1"/>
          <w:numId w:val="3"/>
        </w:numPr>
        <w:spacing w:line="360" w:lineRule="auto"/>
        <w:ind w:left="1530" w:right="51" w:hanging="45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Batasan Masalah</w:t>
      </w:r>
    </w:p>
    <w:p w:rsidR="0045794E" w:rsidRDefault="009D3948">
      <w:pPr>
        <w:pStyle w:val="ListParagraph"/>
        <w:numPr>
          <w:ilvl w:val="1"/>
          <w:numId w:val="3"/>
        </w:numPr>
        <w:spacing w:line="360" w:lineRule="auto"/>
        <w:ind w:left="1530" w:right="51" w:hanging="45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Manfaat Penelitian</w:t>
      </w:r>
    </w:p>
    <w:p w:rsidR="0045794E" w:rsidRDefault="009D3948">
      <w:pPr>
        <w:spacing w:line="360" w:lineRule="auto"/>
        <w:ind w:left="284" w:right="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BAB </w:t>
      </w:r>
      <w:proofErr w:type="gramStart"/>
      <w:r>
        <w:rPr>
          <w:b/>
          <w:bCs/>
          <w:sz w:val="24"/>
          <w:szCs w:val="24"/>
        </w:rPr>
        <w:t>II  TINJAUAN</w:t>
      </w:r>
      <w:proofErr w:type="gramEnd"/>
      <w:r>
        <w:rPr>
          <w:b/>
          <w:bCs/>
          <w:sz w:val="24"/>
          <w:szCs w:val="24"/>
        </w:rPr>
        <w:t xml:space="preserve"> PUSTAKA</w:t>
      </w:r>
    </w:p>
    <w:p w:rsidR="0045794E" w:rsidRDefault="009D3948">
      <w:pPr>
        <w:pStyle w:val="ListParagraph"/>
        <w:numPr>
          <w:ilvl w:val="0"/>
          <w:numId w:val="20"/>
        </w:numPr>
        <w:spacing w:line="360" w:lineRule="auto"/>
      </w:pPr>
      <w:r>
        <w:rPr>
          <w:i/>
          <w:iCs/>
          <w:sz w:val="24"/>
          <w:szCs w:val="24"/>
        </w:rPr>
        <w:t>State of the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Art</w:t>
      </w:r>
    </w:p>
    <w:p w:rsidR="0045794E" w:rsidRDefault="009D3948">
      <w:pPr>
        <w:pStyle w:val="ListParagraph"/>
        <w:numPr>
          <w:ilvl w:val="0"/>
          <w:numId w:val="20"/>
        </w:numPr>
        <w:spacing w:line="360" w:lineRule="auto"/>
      </w:pPr>
      <w:r>
        <w:rPr>
          <w:sz w:val="24"/>
          <w:szCs w:val="24"/>
        </w:rPr>
        <w:t xml:space="preserve">Tinjauan </w:t>
      </w:r>
      <w:r>
        <w:rPr>
          <w:sz w:val="24"/>
          <w:szCs w:val="24"/>
        </w:rPr>
        <w:t>Teoritis</w:t>
      </w:r>
    </w:p>
    <w:p w:rsidR="0045794E" w:rsidRDefault="009D3948">
      <w:pPr>
        <w:spacing w:line="360" w:lineRule="auto"/>
        <w:ind w:left="284" w:right="51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BAB III M</w:t>
      </w:r>
      <w:r>
        <w:rPr>
          <w:b/>
          <w:bCs/>
          <w:sz w:val="24"/>
          <w:szCs w:val="24"/>
        </w:rPr>
        <w:t>ETODOLOGI PENELITIAN</w:t>
      </w:r>
    </w:p>
    <w:p w:rsidR="0045794E" w:rsidRDefault="009D3948">
      <w:pPr>
        <w:pStyle w:val="ListParagraph"/>
        <w:numPr>
          <w:ilvl w:val="1"/>
          <w:numId w:val="5"/>
        </w:numPr>
        <w:spacing w:line="360" w:lineRule="auto"/>
        <w:ind w:left="1620" w:right="51" w:hanging="45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Data dan Pengumpulan Data</w:t>
      </w:r>
    </w:p>
    <w:p w:rsidR="0045794E" w:rsidRDefault="009D3948">
      <w:pPr>
        <w:pStyle w:val="ListParagraph"/>
        <w:numPr>
          <w:ilvl w:val="1"/>
          <w:numId w:val="5"/>
        </w:numPr>
        <w:spacing w:line="360" w:lineRule="auto"/>
        <w:ind w:left="1620" w:right="51" w:hanging="450"/>
        <w:rPr>
          <w:sz w:val="24"/>
          <w:szCs w:val="24"/>
        </w:rPr>
      </w:pPr>
      <w:r>
        <w:rPr>
          <w:sz w:val="24"/>
          <w:szCs w:val="24"/>
        </w:rPr>
        <w:t>Rancangan Sistem (soft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are/har</w:t>
      </w:r>
      <w:r>
        <w:rPr>
          <w:spacing w:val="-1"/>
          <w:sz w:val="24"/>
          <w:szCs w:val="24"/>
        </w:rPr>
        <w:t>d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are)</w:t>
      </w:r>
    </w:p>
    <w:p w:rsidR="0045794E" w:rsidRDefault="009D3948">
      <w:pPr>
        <w:pStyle w:val="ListParagraph"/>
        <w:numPr>
          <w:ilvl w:val="1"/>
          <w:numId w:val="5"/>
        </w:numPr>
        <w:spacing w:line="360" w:lineRule="auto"/>
        <w:ind w:left="1620" w:right="51" w:hanging="450"/>
        <w:rPr>
          <w:sz w:val="24"/>
          <w:szCs w:val="24"/>
        </w:rPr>
      </w:pPr>
      <w:r>
        <w:rPr>
          <w:sz w:val="24"/>
          <w:szCs w:val="24"/>
        </w:rPr>
        <w:t>Metode Penelitian</w:t>
      </w:r>
    </w:p>
    <w:p w:rsidR="0045794E" w:rsidRDefault="009D3948">
      <w:pPr>
        <w:pStyle w:val="ListParagraph"/>
        <w:numPr>
          <w:ilvl w:val="1"/>
          <w:numId w:val="5"/>
        </w:numPr>
        <w:spacing w:line="360" w:lineRule="auto"/>
        <w:ind w:left="1620" w:right="51" w:hanging="450"/>
        <w:rPr>
          <w:sz w:val="24"/>
          <w:szCs w:val="24"/>
        </w:rPr>
      </w:pPr>
      <w:r>
        <w:rPr>
          <w:sz w:val="24"/>
          <w:szCs w:val="24"/>
        </w:rPr>
        <w:t>Teknik Pengujian</w:t>
      </w:r>
    </w:p>
    <w:p w:rsidR="0045794E" w:rsidRDefault="009D3948">
      <w:pPr>
        <w:pStyle w:val="ListParagraph"/>
        <w:numPr>
          <w:ilvl w:val="1"/>
          <w:numId w:val="5"/>
        </w:numPr>
        <w:spacing w:line="360" w:lineRule="auto"/>
        <w:ind w:left="1620" w:right="51" w:hanging="450"/>
        <w:rPr>
          <w:sz w:val="24"/>
          <w:szCs w:val="24"/>
        </w:rPr>
      </w:pPr>
      <w:r>
        <w:rPr>
          <w:sz w:val="24"/>
          <w:szCs w:val="24"/>
        </w:rPr>
        <w:t xml:space="preserve">Hasil yang diharapkan </w:t>
      </w:r>
    </w:p>
    <w:bookmarkEnd w:id="0"/>
    <w:p w:rsidR="0045794E" w:rsidRDefault="009D3948">
      <w:pPr>
        <w:spacing w:line="360" w:lineRule="auto"/>
        <w:ind w:left="270" w:right="51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JADWAL KEGIATAN PENELITIAN</w:t>
      </w:r>
    </w:p>
    <w:p w:rsidR="0045794E" w:rsidRDefault="009D3948">
      <w:pPr>
        <w:spacing w:line="360" w:lineRule="auto"/>
        <w:ind w:left="270" w:right="5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RENCANA ANGGARAN PENELITIAN</w:t>
      </w:r>
    </w:p>
    <w:p w:rsidR="0045794E" w:rsidRDefault="009D3948">
      <w:pPr>
        <w:spacing w:line="360" w:lineRule="auto"/>
        <w:ind w:left="284" w:right="51"/>
        <w:rPr>
          <w:b/>
          <w:sz w:val="24"/>
          <w:szCs w:val="24"/>
        </w:rPr>
      </w:pPr>
      <w:r>
        <w:rPr>
          <w:b/>
          <w:sz w:val="24"/>
          <w:szCs w:val="24"/>
        </w:rPr>
        <w:t>DAFTAR PUSTAKA</w:t>
      </w:r>
    </w:p>
    <w:p w:rsidR="0045794E" w:rsidRDefault="0045794E">
      <w:pPr>
        <w:spacing w:line="360" w:lineRule="auto"/>
        <w:ind w:right="51"/>
        <w:rPr>
          <w:rFonts w:asciiTheme="majorBidi" w:hAnsiTheme="majorBidi" w:cstheme="majorBidi"/>
          <w:sz w:val="24"/>
          <w:szCs w:val="24"/>
        </w:rPr>
      </w:pPr>
    </w:p>
    <w:sectPr w:rsidR="0045794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980" w:right="1700" w:bottom="824" w:left="1700" w:header="748" w:footer="767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948" w:rsidRDefault="009D3948">
      <w:r>
        <w:separator/>
      </w:r>
    </w:p>
  </w:endnote>
  <w:endnote w:type="continuationSeparator" w:id="0">
    <w:p w:rsidR="009D3948" w:rsidRDefault="009D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0322158"/>
      <w:docPartObj>
        <w:docPartGallery w:val="Page Numbers (Bottom of Page)"/>
        <w:docPartUnique/>
      </w:docPartObj>
    </w:sdtPr>
    <w:sdtEndPr/>
    <w:sdtContent>
      <w:p w:rsidR="0045794E" w:rsidRDefault="009D3948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10C52">
          <w:rPr>
            <w:noProof/>
          </w:rPr>
          <w:t>14</w:t>
        </w:r>
        <w:r>
          <w:fldChar w:fldCharType="end"/>
        </w:r>
      </w:p>
    </w:sdtContent>
  </w:sdt>
  <w:p w:rsidR="0045794E" w:rsidRDefault="009D3948">
    <w:pPr>
      <w:tabs>
        <w:tab w:val="left" w:pos="3860"/>
      </w:tabs>
      <w:spacing w:line="200" w:lineRule="exact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257076"/>
      <w:docPartObj>
        <w:docPartGallery w:val="Page Numbers (Bottom of Page)"/>
        <w:docPartUnique/>
      </w:docPartObj>
    </w:sdtPr>
    <w:sdtEndPr/>
    <w:sdtContent>
      <w:p w:rsidR="0045794E" w:rsidRDefault="009D3948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10C52">
          <w:rPr>
            <w:noProof/>
          </w:rPr>
          <w:t>17</w:t>
        </w:r>
        <w:r>
          <w:fldChar w:fldCharType="end"/>
        </w:r>
      </w:p>
    </w:sdtContent>
  </w:sdt>
  <w:p w:rsidR="0045794E" w:rsidRDefault="009D3948">
    <w:pPr>
      <w:tabs>
        <w:tab w:val="left" w:pos="3860"/>
      </w:tabs>
      <w:spacing w:line="200" w:lineRule="exact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94E" w:rsidRDefault="004579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948" w:rsidRDefault="009D3948">
      <w:r>
        <w:separator/>
      </w:r>
    </w:p>
  </w:footnote>
  <w:footnote w:type="continuationSeparator" w:id="0">
    <w:p w:rsidR="009D3948" w:rsidRDefault="009D3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94E" w:rsidRDefault="009D3948">
    <w:pPr>
      <w:spacing w:line="200" w:lineRule="exact"/>
    </w:pP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462280</wp:posOffset>
              </wp:positionV>
              <wp:extent cx="4509135" cy="177800"/>
              <wp:effectExtent l="0" t="0" r="0" b="0"/>
              <wp:wrapNone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9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5794E" w:rsidRDefault="0045794E">
                          <w:pPr>
                            <w:pStyle w:val="FrameContents"/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89pt;margin-top:36.4pt;width:355.05pt;height:14pt;z-index:-5033164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" o:allowincell="f" filled="f" stroked="f" strokeweight="0">
              <v:textbox inset="0,0,0,0">
                <w:txbxContent>
                  <w:p w:rsidR="0045794E" w:rsidRDefault="0045794E">
                    <w:pPr>
                      <w:pStyle w:val="FrameContents"/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94E" w:rsidRDefault="009D3948">
    <w:pPr>
      <w:spacing w:line="200" w:lineRule="exact"/>
    </w:pPr>
    <w:r>
      <w:rPr>
        <w:noProof/>
      </w:rPr>
      <mc:AlternateContent>
        <mc:Choice Requires="wps">
          <w:drawing>
            <wp:anchor distT="0" distB="0" distL="0" distR="0" simplePos="0" relativeHeight="35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462280</wp:posOffset>
              </wp:positionV>
              <wp:extent cx="4509135" cy="177800"/>
              <wp:effectExtent l="0" t="0" r="0" b="0"/>
              <wp:wrapNone/>
              <wp:docPr id="8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9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5794E" w:rsidRDefault="0045794E">
                          <w:pPr>
                            <w:pStyle w:val="FrameContents"/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7" style="position:absolute;margin-left:89pt;margin-top:36.4pt;width:355.05pt;height:14pt;z-index:-50331644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" o:allowincell="f" filled="f" stroked="f" strokeweight="0">
              <v:textbox inset="0,0,0,0">
                <w:txbxContent>
                  <w:p w:rsidR="0045794E" w:rsidRDefault="0045794E">
                    <w:pPr>
                      <w:pStyle w:val="FrameContents"/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94E" w:rsidRDefault="004579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FAA"/>
    <w:multiLevelType w:val="multilevel"/>
    <w:tmpl w:val="C1B2804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F045061"/>
    <w:multiLevelType w:val="multilevel"/>
    <w:tmpl w:val="B900D3B6"/>
    <w:lvl w:ilvl="0">
      <w:start w:val="1"/>
      <w:numFmt w:val="upperRoman"/>
      <w:lvlText w:val="%1."/>
      <w:lvlJc w:val="left"/>
      <w:pPr>
        <w:tabs>
          <w:tab w:val="num" w:pos="0"/>
        </w:tabs>
        <w:ind w:left="820" w:hanging="72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20" w:hanging="180"/>
      </w:pPr>
    </w:lvl>
  </w:abstractNum>
  <w:abstractNum w:abstractNumId="2">
    <w:nsid w:val="10CB6FC2"/>
    <w:multiLevelType w:val="multilevel"/>
    <w:tmpl w:val="8D1A82C0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00" w:hanging="180"/>
      </w:pPr>
    </w:lvl>
  </w:abstractNum>
  <w:abstractNum w:abstractNumId="3">
    <w:nsid w:val="117C68D4"/>
    <w:multiLevelType w:val="multilevel"/>
    <w:tmpl w:val="93164498"/>
    <w:lvl w:ilvl="0">
      <w:start w:val="1"/>
      <w:numFmt w:val="lowerLetter"/>
      <w:lvlText w:val="%1."/>
      <w:lvlJc w:val="left"/>
      <w:pPr>
        <w:tabs>
          <w:tab w:val="num" w:pos="0"/>
        </w:tabs>
        <w:ind w:left="8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0" w:hanging="180"/>
      </w:pPr>
    </w:lvl>
  </w:abstractNum>
  <w:abstractNum w:abstractNumId="4">
    <w:nsid w:val="163107EA"/>
    <w:multiLevelType w:val="multilevel"/>
    <w:tmpl w:val="A054360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40" w:hanging="180"/>
      </w:pPr>
    </w:lvl>
  </w:abstractNum>
  <w:abstractNum w:abstractNumId="5">
    <w:nsid w:val="18871F35"/>
    <w:multiLevelType w:val="multilevel"/>
    <w:tmpl w:val="DDCEC5F0"/>
    <w:lvl w:ilvl="0">
      <w:start w:val="1"/>
      <w:numFmt w:val="decimal"/>
      <w:lvlText w:val="2.%1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6">
    <w:nsid w:val="203A077F"/>
    <w:multiLevelType w:val="multilevel"/>
    <w:tmpl w:val="87F899C2"/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40" w:hanging="180"/>
      </w:pPr>
    </w:lvl>
  </w:abstractNum>
  <w:abstractNum w:abstractNumId="7">
    <w:nsid w:val="32787595"/>
    <w:multiLevelType w:val="multilevel"/>
    <w:tmpl w:val="665EBC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7B67FE4"/>
    <w:multiLevelType w:val="multilevel"/>
    <w:tmpl w:val="1ECAA6BC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nsid w:val="3B1D17D1"/>
    <w:multiLevelType w:val="multilevel"/>
    <w:tmpl w:val="CCA43134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05" w:hanging="405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0">
    <w:nsid w:val="45EB158F"/>
    <w:multiLevelType w:val="multilevel"/>
    <w:tmpl w:val="91AAA5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4B1E7BCA"/>
    <w:multiLevelType w:val="multilevel"/>
    <w:tmpl w:val="70A62F9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nsid w:val="52ED27BC"/>
    <w:multiLevelType w:val="multilevel"/>
    <w:tmpl w:val="04B6296C"/>
    <w:lvl w:ilvl="0">
      <w:start w:val="1"/>
      <w:numFmt w:val="decimal"/>
      <w:lvlText w:val="%1."/>
      <w:lvlJc w:val="left"/>
      <w:pPr>
        <w:tabs>
          <w:tab w:val="num" w:pos="0"/>
        </w:tabs>
        <w:ind w:left="19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60" w:hanging="360"/>
      </w:pPr>
      <w:rPr>
        <w:rFonts w:ascii="Wingdings" w:hAnsi="Wingdings" w:cs="Wingdings" w:hint="default"/>
      </w:rPr>
    </w:lvl>
  </w:abstractNum>
  <w:abstractNum w:abstractNumId="13">
    <w:nsid w:val="590E3552"/>
    <w:multiLevelType w:val="multilevel"/>
    <w:tmpl w:val="AF28326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1800"/>
      </w:pPr>
    </w:lvl>
  </w:abstractNum>
  <w:abstractNum w:abstractNumId="14">
    <w:nsid w:val="5A5A08BD"/>
    <w:multiLevelType w:val="multilevel"/>
    <w:tmpl w:val="CF547E8C"/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20" w:hanging="180"/>
      </w:pPr>
    </w:lvl>
  </w:abstractNum>
  <w:abstractNum w:abstractNumId="15">
    <w:nsid w:val="6BBF3B53"/>
    <w:multiLevelType w:val="multilevel"/>
    <w:tmpl w:val="3CEEDA66"/>
    <w:lvl w:ilvl="0">
      <w:start w:val="11"/>
      <w:numFmt w:val="bullet"/>
      <w:lvlText w:val="-"/>
      <w:lvlJc w:val="left"/>
      <w:pPr>
        <w:tabs>
          <w:tab w:val="num" w:pos="0"/>
        </w:tabs>
        <w:ind w:left="15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20" w:hanging="360"/>
      </w:pPr>
      <w:rPr>
        <w:rFonts w:ascii="Wingdings" w:hAnsi="Wingdings" w:cs="Wingdings" w:hint="default"/>
      </w:rPr>
    </w:lvl>
  </w:abstractNum>
  <w:abstractNum w:abstractNumId="16">
    <w:nsid w:val="6FC059A7"/>
    <w:multiLevelType w:val="multilevel"/>
    <w:tmpl w:val="5E60F2FA"/>
    <w:lvl w:ilvl="0">
      <w:start w:val="4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nsid w:val="71936E28"/>
    <w:multiLevelType w:val="multilevel"/>
    <w:tmpl w:val="6D4EC6A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40" w:hanging="180"/>
      </w:pPr>
    </w:lvl>
  </w:abstractNum>
  <w:abstractNum w:abstractNumId="18">
    <w:nsid w:val="75A87E12"/>
    <w:multiLevelType w:val="multilevel"/>
    <w:tmpl w:val="8C5288D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nsid w:val="771C3474"/>
    <w:multiLevelType w:val="multilevel"/>
    <w:tmpl w:val="E852497E"/>
    <w:lvl w:ilvl="0">
      <w:start w:val="1"/>
      <w:numFmt w:val="upperLetter"/>
      <w:lvlText w:val="%1."/>
      <w:lvlJc w:val="left"/>
      <w:pPr>
        <w:tabs>
          <w:tab w:val="num" w:pos="0"/>
        </w:tabs>
        <w:ind w:left="120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6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8"/>
  </w:num>
  <w:num w:numId="5">
    <w:abstractNumId w:val="13"/>
  </w:num>
  <w:num w:numId="6">
    <w:abstractNumId w:val="14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7"/>
  </w:num>
  <w:num w:numId="14">
    <w:abstractNumId w:val="16"/>
  </w:num>
  <w:num w:numId="15">
    <w:abstractNumId w:val="0"/>
  </w:num>
  <w:num w:numId="16">
    <w:abstractNumId w:val="1"/>
  </w:num>
  <w:num w:numId="17">
    <w:abstractNumId w:val="10"/>
  </w:num>
  <w:num w:numId="18">
    <w:abstractNumId w:val="19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4E"/>
    <w:rsid w:val="00372736"/>
    <w:rsid w:val="0045794E"/>
    <w:rsid w:val="00810C52"/>
    <w:rsid w:val="009D3948"/>
    <w:rsid w:val="00E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25025"/>
  </w:style>
  <w:style w:type="character" w:customStyle="1" w:styleId="FooterChar">
    <w:name w:val="Footer Char"/>
    <w:basedOn w:val="DefaultParagraphFont"/>
    <w:link w:val="Footer"/>
    <w:uiPriority w:val="99"/>
    <w:qFormat/>
    <w:rsid w:val="0002502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1469F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2502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25025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A94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469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unhideWhenUsed/>
    <w:rsid w:val="00C926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25025"/>
  </w:style>
  <w:style w:type="character" w:customStyle="1" w:styleId="FooterChar">
    <w:name w:val="Footer Char"/>
    <w:basedOn w:val="DefaultParagraphFont"/>
    <w:link w:val="Footer"/>
    <w:uiPriority w:val="99"/>
    <w:qFormat/>
    <w:rsid w:val="0002502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1469F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2502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25025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A94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469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unhideWhenUsed/>
    <w:rsid w:val="00C926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2877</Words>
  <Characters>16404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Mursyidah</dc:creator>
  <cp:lastModifiedBy>Asus-Vivobook</cp:lastModifiedBy>
  <cp:revision>3</cp:revision>
  <cp:lastPrinted>2021-11-15T06:11:00Z</cp:lastPrinted>
  <dcterms:created xsi:type="dcterms:W3CDTF">2024-11-20T10:03:00Z</dcterms:created>
  <dcterms:modified xsi:type="dcterms:W3CDTF">2024-11-20T10:03:00Z</dcterms:modified>
  <dc:language>en-ID</dc:language>
</cp:coreProperties>
</file>